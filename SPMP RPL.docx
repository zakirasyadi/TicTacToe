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proofErr w:type="spellStart"/>
      <w:r w:rsidR="000E308E">
        <w:rPr>
          <w:rFonts w:ascii="Times New Roman" w:hAnsi="Times New Roman" w:cs="Times New Roman"/>
          <w:sz w:val="32"/>
          <w:szCs w:val="32"/>
          <w:lang w:val="en-US"/>
        </w:rPr>
        <w:t>TicTacToe</w:t>
      </w:r>
      <w:proofErr w:type="spellEnd"/>
      <w:r w:rsidRPr="002C4572">
        <w:rPr>
          <w:rFonts w:ascii="Times New Roman" w:hAnsi="Times New Roman" w:cs="Times New Roman"/>
          <w:sz w:val="32"/>
          <w:szCs w:val="32"/>
        </w:rPr>
        <w:t xml:space="preserve"> 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40081F" w:rsidP="006C20ED">
      <w:pPr>
        <w:jc w:val="center"/>
        <w:rPr>
          <w:rFonts w:ascii="Times New Roman" w:hAnsi="Times New Roman" w:cs="Times New Roman"/>
        </w:rPr>
      </w:pPr>
      <w:r>
        <w:rPr>
          <w:rFonts w:ascii="Times New Roman" w:hAnsi="Times New Roman" w:cs="Times New Roman"/>
          <w:i/>
          <w:sz w:val="28"/>
          <w:szCs w:val="28"/>
        </w:rPr>
        <w:t>Issued on</w:t>
      </w:r>
      <w:r w:rsidR="00CC3DB5">
        <w:rPr>
          <w:rFonts w:ascii="Times New Roman" w:hAnsi="Times New Roman" w:cs="Times New Roman"/>
          <w:i/>
          <w:sz w:val="28"/>
          <w:szCs w:val="28"/>
        </w:rPr>
        <w:t>: October 30, 2014</w:t>
      </w:r>
    </w:p>
    <w:p w:rsidR="0090222F" w:rsidRPr="006C20ED" w:rsidRDefault="0090222F" w:rsidP="006C20ED">
      <w:pPr>
        <w:jc w:val="center"/>
        <w:rPr>
          <w:rFonts w:ascii="Times New Roman" w:hAnsi="Times New Roman" w:cs="Times New Roman"/>
        </w:rPr>
      </w:pPr>
    </w:p>
    <w:p w:rsidR="0090222F" w:rsidRPr="006C20ED" w:rsidRDefault="0040081F" w:rsidP="006C20ED">
      <w:pPr>
        <w:jc w:val="center"/>
        <w:rPr>
          <w:rFonts w:ascii="Times New Roman" w:hAnsi="Times New Roman" w:cs="Times New Roman"/>
          <w:sz w:val="24"/>
        </w:rPr>
      </w:pPr>
      <w:r>
        <w:rPr>
          <w:rFonts w:ascii="Times New Roman" w:hAnsi="Times New Roman" w:cs="Times New Roman"/>
          <w:sz w:val="24"/>
        </w:rPr>
        <w:t>Issued by</w:t>
      </w:r>
      <w:r w:rsidR="0090222F" w:rsidRPr="006C20ED">
        <w:rPr>
          <w:rFonts w:ascii="Times New Roman" w:hAnsi="Times New Roman" w:cs="Times New Roman"/>
          <w:sz w:val="24"/>
        </w:rPr>
        <w:t>:</w:t>
      </w:r>
      <w:r w:rsidR="00705539">
        <w:rPr>
          <w:rFonts w:ascii="Times New Roman" w:hAnsi="Times New Roman" w:cs="Times New Roman"/>
          <w:sz w:val="24"/>
        </w:rPr>
        <w:t xml:space="preserve"> </w:t>
      </w:r>
      <w:r w:rsidR="00CB78A1">
        <w:rPr>
          <w:rFonts w:ascii="Times New Roman" w:hAnsi="Times New Roman" w:cs="Times New Roman"/>
          <w:sz w:val="24"/>
        </w:rPr>
        <w:t>Boardgames</w:t>
      </w:r>
      <w:r w:rsidR="00705539">
        <w:rPr>
          <w:rFonts w:ascii="Times New Roman" w:hAnsi="Times New Roman" w:cs="Times New Roman"/>
          <w:sz w:val="24"/>
        </w:rPr>
        <w:t xml:space="preserve">, </w:t>
      </w:r>
      <w:r w:rsidR="0090222F" w:rsidRPr="006C20ED">
        <w:rPr>
          <w:rFonts w:ascii="Times New Roman" w:hAnsi="Times New Roman" w:cs="Times New Roman"/>
          <w:sz w:val="24"/>
        </w:rPr>
        <w:t>Inc.</w:t>
      </w:r>
    </w:p>
    <w:p w:rsidR="00CF7ADA" w:rsidRDefault="0040081F" w:rsidP="006C20ED">
      <w:pPr>
        <w:jc w:val="center"/>
        <w:rPr>
          <w:rFonts w:ascii="Times New Roman" w:hAnsi="Times New Roman" w:cs="Times New Roman"/>
          <w:sz w:val="24"/>
        </w:rPr>
      </w:pPr>
      <w:r>
        <w:rPr>
          <w:rFonts w:ascii="Times New Roman" w:hAnsi="Times New Roman" w:cs="Times New Roman"/>
          <w:sz w:val="24"/>
        </w:rPr>
        <w:t>Issued for</w:t>
      </w:r>
      <w:r w:rsidR="0090222F" w:rsidRPr="006C20ED">
        <w:rPr>
          <w:rFonts w:ascii="Times New Roman" w:hAnsi="Times New Roman" w:cs="Times New Roman"/>
          <w:sz w:val="24"/>
        </w:rPr>
        <w:t xml:space="preserve">: </w:t>
      </w:r>
      <w:r w:rsidR="00210E09">
        <w:rPr>
          <w:rFonts w:ascii="Times New Roman" w:hAnsi="Times New Roman" w:cs="Times New Roman"/>
          <w:sz w:val="24"/>
        </w:rPr>
        <w:t xml:space="preserve"> </w:t>
      </w:r>
      <w:r w:rsidR="00CB78A1">
        <w:rPr>
          <w:rFonts w:ascii="Times New Roman" w:hAnsi="Times New Roman" w:cs="Times New Roman"/>
          <w:sz w:val="24"/>
        </w:rPr>
        <w:t>Superior</w:t>
      </w:r>
      <w:r w:rsidR="009F36A3">
        <w:rPr>
          <w:rFonts w:ascii="Times New Roman" w:hAnsi="Times New Roman" w:cs="Times New Roman"/>
          <w:sz w:val="24"/>
        </w:rPr>
        <w:t xml:space="preserve"> Company</w:t>
      </w:r>
    </w:p>
    <w:p w:rsidR="00CF7ADA" w:rsidRPr="00F54E07" w:rsidRDefault="00CF7ADA" w:rsidP="00431AB3">
      <w:pPr>
        <w:pStyle w:val="Heading1"/>
      </w:pPr>
      <w:r>
        <w:br w:type="page"/>
      </w:r>
      <w:bookmarkStart w:id="0" w:name="_Toc402478338"/>
      <w:r w:rsidRPr="00F54E07">
        <w:lastRenderedPageBreak/>
        <w:t>Signature</w:t>
      </w:r>
      <w:bookmarkEnd w:id="0"/>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6522DD">
      <w:pPr>
        <w:rPr>
          <w:rFonts w:ascii="Times New Roman" w:hAnsi="Times New Roman" w:cs="Times New Roman"/>
          <w:sz w:val="20"/>
          <w:szCs w:val="24"/>
        </w:rPr>
      </w:pPr>
      <w:r w:rsidRPr="006522DD">
        <w:rPr>
          <w:rFonts w:ascii="Times New Roman" w:hAnsi="Times New Roman" w:cs="Times New Roman"/>
          <w:sz w:val="20"/>
          <w:szCs w:val="20"/>
        </w:rPr>
        <w:t>Superior Company</w:t>
      </w:r>
      <w:r w:rsidRPr="001B3D62">
        <w:rPr>
          <w:rFonts w:ascii="Times New Roman" w:hAnsi="Times New Roman" w:cs="Times New Roman"/>
          <w:sz w:val="20"/>
          <w:szCs w:val="24"/>
        </w:rPr>
        <w:t xml:space="preserve"> </w:t>
      </w:r>
      <w:r w:rsidR="00D5636E" w:rsidRPr="001B3D62">
        <w:rPr>
          <w:rFonts w:ascii="Times New Roman" w:hAnsi="Times New Roman" w:cs="Times New Roman"/>
          <w:sz w:val="20"/>
          <w:szCs w:val="24"/>
        </w:rPr>
        <w:t>Executive Committee representative</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431AB3" w:rsidRDefault="00F54E07" w:rsidP="00431AB3">
      <w:pPr>
        <w:pStyle w:val="Heading1"/>
      </w:pPr>
      <w:bookmarkStart w:id="1" w:name="_Toc402478339"/>
      <w:r w:rsidRPr="00431AB3">
        <w:lastRenderedPageBreak/>
        <w:t>Change History</w:t>
      </w:r>
      <w:bookmarkEnd w:id="1"/>
    </w:p>
    <w:tbl>
      <w:tblPr>
        <w:tblStyle w:val="TableGrid"/>
        <w:tblW w:w="0" w:type="auto"/>
        <w:jc w:val="center"/>
        <w:tblLook w:val="04A0" w:firstRow="1" w:lastRow="0" w:firstColumn="1" w:lastColumn="0" w:noHBand="0" w:noVBand="1"/>
      </w:tblPr>
      <w:tblGrid>
        <w:gridCol w:w="2211"/>
        <w:gridCol w:w="2211"/>
        <w:gridCol w:w="2211"/>
        <w:gridCol w:w="2211"/>
      </w:tblGrid>
      <w:tr w:rsidR="00633C5B" w:rsidTr="00431AB3">
        <w:trPr>
          <w:trHeight w:val="370"/>
          <w:jc w:val="center"/>
        </w:trPr>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211"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431AB3">
        <w:trPr>
          <w:trHeight w:val="400"/>
          <w:jc w:val="center"/>
        </w:trPr>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0.1</w:t>
            </w:r>
          </w:p>
        </w:tc>
        <w:tc>
          <w:tcPr>
            <w:tcW w:w="2211" w:type="dxa"/>
          </w:tcPr>
          <w:p w:rsidR="00633C5B" w:rsidRPr="009A3600" w:rsidRDefault="00A12C58" w:rsidP="00474BC4">
            <w:pPr>
              <w:rPr>
                <w:rFonts w:ascii="Times New Roman" w:hAnsi="Times New Roman" w:cs="Times New Roman"/>
                <w:sz w:val="24"/>
                <w:szCs w:val="24"/>
              </w:rPr>
            </w:pPr>
            <w:r w:rsidRPr="009A3600">
              <w:rPr>
                <w:rFonts w:ascii="Times New Roman" w:hAnsi="Times New Roman" w:cs="Times New Roman"/>
                <w:sz w:val="24"/>
                <w:szCs w:val="24"/>
              </w:rPr>
              <w:t xml:space="preserve">October </w:t>
            </w:r>
            <w:r w:rsidR="00474BC4">
              <w:rPr>
                <w:rFonts w:ascii="Times New Roman" w:hAnsi="Times New Roman" w:cs="Times New Roman"/>
                <w:sz w:val="24"/>
                <w:szCs w:val="24"/>
                <w:lang w:val="en-US"/>
              </w:rPr>
              <w:t>20</w:t>
            </w:r>
            <w:r w:rsidRPr="009A3600">
              <w:rPr>
                <w:rFonts w:ascii="Times New Roman" w:hAnsi="Times New Roman" w:cs="Times New Roman"/>
                <w:sz w:val="24"/>
                <w:szCs w:val="24"/>
              </w:rPr>
              <w:t>, 2014</w:t>
            </w:r>
          </w:p>
        </w:tc>
        <w:tc>
          <w:tcPr>
            <w:tcW w:w="2211" w:type="dxa"/>
          </w:tcPr>
          <w:p w:rsidR="00633C5B" w:rsidRPr="00474BC4" w:rsidRDefault="005237F4" w:rsidP="00474BC4">
            <w:pPr>
              <w:rPr>
                <w:rFonts w:ascii="Times New Roman" w:hAnsi="Times New Roman" w:cs="Times New Roman"/>
                <w:sz w:val="24"/>
                <w:szCs w:val="24"/>
                <w:lang w:val="en-US"/>
              </w:rPr>
            </w:pPr>
            <w:r>
              <w:rPr>
                <w:rFonts w:ascii="Times New Roman" w:hAnsi="Times New Roman" w:cs="Times New Roman"/>
                <w:sz w:val="24"/>
                <w:szCs w:val="24"/>
              </w:rPr>
              <w:t>M. Zaki Rasyadi</w:t>
            </w:r>
            <w:r w:rsidR="00474BC4">
              <w:rPr>
                <w:rFonts w:ascii="Times New Roman" w:hAnsi="Times New Roman" w:cs="Times New Roman"/>
                <w:sz w:val="24"/>
                <w:szCs w:val="24"/>
                <w:lang w:val="en-US"/>
              </w:rPr>
              <w:t xml:space="preserve"> </w:t>
            </w:r>
            <w:r>
              <w:rPr>
                <w:rFonts w:ascii="Times New Roman" w:hAnsi="Times New Roman" w:cs="Times New Roman"/>
                <w:sz w:val="24"/>
                <w:szCs w:val="24"/>
              </w:rPr>
              <w:t>/</w:t>
            </w:r>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Aziis</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Yudha</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Adwitiya</w:t>
            </w:r>
            <w:proofErr w:type="spellEnd"/>
          </w:p>
        </w:tc>
        <w:tc>
          <w:tcPr>
            <w:tcW w:w="2211" w:type="dxa"/>
          </w:tcPr>
          <w:p w:rsidR="00633C5B" w:rsidRDefault="00A12C58">
            <w:pPr>
              <w:rPr>
                <w:rFonts w:ascii="Times New Roman" w:hAnsi="Times New Roman" w:cs="Times New Roman"/>
                <w:sz w:val="24"/>
                <w:szCs w:val="24"/>
              </w:rPr>
            </w:pPr>
            <w:r>
              <w:rPr>
                <w:rFonts w:ascii="Times New Roman" w:hAnsi="Times New Roman" w:cs="Times New Roman"/>
                <w:sz w:val="24"/>
                <w:szCs w:val="24"/>
              </w:rPr>
              <w:t>First planning</w:t>
            </w:r>
          </w:p>
        </w:tc>
      </w:tr>
      <w:tr w:rsidR="005237F4" w:rsidTr="00431AB3">
        <w:trPr>
          <w:trHeight w:val="370"/>
          <w:jc w:val="center"/>
        </w:trPr>
        <w:tc>
          <w:tcPr>
            <w:tcW w:w="2211" w:type="dxa"/>
          </w:tcPr>
          <w:p w:rsidR="005237F4" w:rsidRDefault="005237F4">
            <w:pPr>
              <w:rPr>
                <w:rFonts w:ascii="Times New Roman" w:hAnsi="Times New Roman" w:cs="Times New Roman"/>
                <w:sz w:val="24"/>
                <w:szCs w:val="24"/>
              </w:rPr>
            </w:pPr>
            <w:r>
              <w:rPr>
                <w:rFonts w:ascii="Times New Roman" w:hAnsi="Times New Roman" w:cs="Times New Roman"/>
                <w:sz w:val="24"/>
                <w:szCs w:val="24"/>
              </w:rPr>
              <w:t>1.0</w:t>
            </w:r>
          </w:p>
        </w:tc>
        <w:tc>
          <w:tcPr>
            <w:tcW w:w="2211" w:type="dxa"/>
          </w:tcPr>
          <w:p w:rsidR="005237F4" w:rsidRPr="009A3600" w:rsidRDefault="00474BC4">
            <w:pPr>
              <w:rPr>
                <w:rFonts w:ascii="Times New Roman" w:hAnsi="Times New Roman" w:cs="Times New Roman"/>
                <w:sz w:val="24"/>
                <w:szCs w:val="24"/>
              </w:rPr>
            </w:pPr>
            <w:r>
              <w:rPr>
                <w:rFonts w:ascii="Times New Roman" w:hAnsi="Times New Roman" w:cs="Times New Roman"/>
                <w:sz w:val="24"/>
                <w:szCs w:val="24"/>
              </w:rPr>
              <w:t>October 2</w:t>
            </w:r>
            <w:r>
              <w:rPr>
                <w:rFonts w:ascii="Times New Roman" w:hAnsi="Times New Roman" w:cs="Times New Roman"/>
                <w:sz w:val="24"/>
                <w:szCs w:val="24"/>
                <w:lang w:val="en-US"/>
              </w:rPr>
              <w:t>8</w:t>
            </w:r>
            <w:r w:rsidR="005237F4" w:rsidRPr="009A3600">
              <w:rPr>
                <w:rFonts w:ascii="Times New Roman" w:hAnsi="Times New Roman" w:cs="Times New Roman"/>
                <w:sz w:val="24"/>
                <w:szCs w:val="24"/>
              </w:rPr>
              <w:t>, 2014</w:t>
            </w:r>
          </w:p>
        </w:tc>
        <w:tc>
          <w:tcPr>
            <w:tcW w:w="2211" w:type="dxa"/>
          </w:tcPr>
          <w:p w:rsidR="005237F4" w:rsidRPr="000E308E" w:rsidRDefault="005237F4" w:rsidP="005237F4">
            <w:pPr>
              <w:rPr>
                <w:rFonts w:ascii="Times New Roman" w:hAnsi="Times New Roman" w:cs="Times New Roman"/>
                <w:sz w:val="24"/>
                <w:szCs w:val="24"/>
                <w:lang w:val="en-US"/>
              </w:rPr>
            </w:pPr>
            <w:r>
              <w:rPr>
                <w:rFonts w:ascii="Times New Roman" w:hAnsi="Times New Roman" w:cs="Times New Roman"/>
                <w:sz w:val="24"/>
                <w:szCs w:val="24"/>
              </w:rPr>
              <w:t>M. Zaki Rasyadi</w:t>
            </w:r>
            <w:r w:rsidR="00474BC4">
              <w:rPr>
                <w:rFonts w:ascii="Times New Roman" w:hAnsi="Times New Roman" w:cs="Times New Roman"/>
                <w:sz w:val="24"/>
                <w:szCs w:val="24"/>
                <w:lang w:val="en-US"/>
              </w:rPr>
              <w:t xml:space="preserve"> </w:t>
            </w:r>
            <w:r>
              <w:rPr>
                <w:rFonts w:ascii="Times New Roman" w:hAnsi="Times New Roman" w:cs="Times New Roman"/>
                <w:sz w:val="24"/>
                <w:szCs w:val="24"/>
              </w:rPr>
              <w:t>/</w:t>
            </w:r>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Aziis</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Yudha</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Adwitiya</w:t>
            </w:r>
            <w:proofErr w:type="spellEnd"/>
          </w:p>
        </w:tc>
        <w:tc>
          <w:tcPr>
            <w:tcW w:w="2211" w:type="dxa"/>
          </w:tcPr>
          <w:p w:rsidR="005237F4" w:rsidRDefault="005237F4">
            <w:pPr>
              <w:rPr>
                <w:rFonts w:ascii="Times New Roman" w:hAnsi="Times New Roman" w:cs="Times New Roman"/>
                <w:sz w:val="24"/>
                <w:szCs w:val="24"/>
              </w:rPr>
            </w:pPr>
            <w:r>
              <w:rPr>
                <w:rFonts w:ascii="Times New Roman" w:hAnsi="Times New Roman" w:cs="Times New Roman"/>
                <w:sz w:val="24"/>
                <w:szCs w:val="24"/>
              </w:rPr>
              <w:t>Project revised</w:t>
            </w:r>
          </w:p>
        </w:tc>
      </w:tr>
      <w:tr w:rsidR="005237F4" w:rsidTr="00431AB3">
        <w:trPr>
          <w:trHeight w:val="400"/>
          <w:jc w:val="center"/>
        </w:trPr>
        <w:tc>
          <w:tcPr>
            <w:tcW w:w="2211" w:type="dxa"/>
          </w:tcPr>
          <w:p w:rsidR="005237F4" w:rsidRDefault="005237F4" w:rsidP="005237F4">
            <w:pPr>
              <w:rPr>
                <w:rFonts w:ascii="Times New Roman" w:hAnsi="Times New Roman" w:cs="Times New Roman"/>
                <w:sz w:val="24"/>
                <w:szCs w:val="24"/>
              </w:rPr>
            </w:pPr>
            <w:r>
              <w:rPr>
                <w:rFonts w:ascii="Times New Roman" w:hAnsi="Times New Roman" w:cs="Times New Roman"/>
                <w:sz w:val="24"/>
                <w:szCs w:val="24"/>
              </w:rPr>
              <w:t>2.0</w:t>
            </w:r>
          </w:p>
        </w:tc>
        <w:tc>
          <w:tcPr>
            <w:tcW w:w="2211" w:type="dxa"/>
          </w:tcPr>
          <w:p w:rsidR="005237F4" w:rsidRPr="009A3600" w:rsidRDefault="005237F4" w:rsidP="005237F4">
            <w:pPr>
              <w:rPr>
                <w:rFonts w:ascii="Times New Roman" w:hAnsi="Times New Roman" w:cs="Times New Roman"/>
                <w:sz w:val="24"/>
                <w:szCs w:val="24"/>
              </w:rPr>
            </w:pPr>
            <w:r w:rsidRPr="009A3600">
              <w:rPr>
                <w:rFonts w:ascii="Times New Roman" w:hAnsi="Times New Roman" w:cs="Times New Roman"/>
                <w:sz w:val="24"/>
                <w:szCs w:val="24"/>
              </w:rPr>
              <w:t>October 30, 2014</w:t>
            </w:r>
          </w:p>
        </w:tc>
        <w:tc>
          <w:tcPr>
            <w:tcW w:w="2211" w:type="dxa"/>
          </w:tcPr>
          <w:p w:rsidR="005237F4" w:rsidRPr="000E308E" w:rsidRDefault="005237F4" w:rsidP="005237F4">
            <w:pPr>
              <w:rPr>
                <w:rFonts w:ascii="Times New Roman" w:hAnsi="Times New Roman" w:cs="Times New Roman"/>
                <w:sz w:val="24"/>
                <w:szCs w:val="24"/>
                <w:lang w:val="en-US"/>
              </w:rPr>
            </w:pPr>
            <w:r>
              <w:rPr>
                <w:rFonts w:ascii="Times New Roman" w:hAnsi="Times New Roman" w:cs="Times New Roman"/>
                <w:sz w:val="24"/>
                <w:szCs w:val="24"/>
              </w:rPr>
              <w:t>M. Zaki Rasyadi</w:t>
            </w:r>
            <w:r w:rsidR="00474BC4">
              <w:rPr>
                <w:rFonts w:ascii="Times New Roman" w:hAnsi="Times New Roman" w:cs="Times New Roman"/>
                <w:sz w:val="24"/>
                <w:szCs w:val="24"/>
                <w:lang w:val="en-US"/>
              </w:rPr>
              <w:t xml:space="preserve"> </w:t>
            </w:r>
            <w:r>
              <w:rPr>
                <w:rFonts w:ascii="Times New Roman" w:hAnsi="Times New Roman" w:cs="Times New Roman"/>
                <w:sz w:val="24"/>
                <w:szCs w:val="24"/>
              </w:rPr>
              <w:t>/</w:t>
            </w:r>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Aziis</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Yudha</w:t>
            </w:r>
            <w:proofErr w:type="spellEnd"/>
            <w:r w:rsidR="00474BC4">
              <w:rPr>
                <w:rFonts w:ascii="Times New Roman" w:hAnsi="Times New Roman" w:cs="Times New Roman"/>
                <w:sz w:val="24"/>
                <w:szCs w:val="24"/>
                <w:lang w:val="en-US"/>
              </w:rPr>
              <w:t xml:space="preserve"> </w:t>
            </w:r>
            <w:proofErr w:type="spellStart"/>
            <w:r w:rsidR="00474BC4">
              <w:rPr>
                <w:rFonts w:ascii="Times New Roman" w:hAnsi="Times New Roman" w:cs="Times New Roman"/>
                <w:sz w:val="24"/>
                <w:szCs w:val="24"/>
                <w:lang w:val="en-US"/>
              </w:rPr>
              <w:t>Adwitiya</w:t>
            </w:r>
            <w:proofErr w:type="spellEnd"/>
          </w:p>
        </w:tc>
        <w:tc>
          <w:tcPr>
            <w:tcW w:w="2211" w:type="dxa"/>
          </w:tcPr>
          <w:p w:rsidR="005237F4" w:rsidRDefault="005237F4" w:rsidP="005237F4">
            <w:pPr>
              <w:rPr>
                <w:rFonts w:ascii="Times New Roman" w:hAnsi="Times New Roman" w:cs="Times New Roman"/>
                <w:sz w:val="24"/>
                <w:szCs w:val="24"/>
              </w:rPr>
            </w:pPr>
            <w:r>
              <w:rPr>
                <w:rFonts w:ascii="Times New Roman" w:hAnsi="Times New Roman" w:cs="Times New Roman"/>
                <w:sz w:val="24"/>
                <w:szCs w:val="24"/>
              </w:rPr>
              <w:t>Final project planning</w:t>
            </w: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rsidP="00431AB3">
      <w:pPr>
        <w:pStyle w:val="Heading1"/>
      </w:pPr>
      <w:bookmarkStart w:id="2" w:name="_Toc402478340"/>
      <w:r w:rsidRPr="00EF01B4">
        <w:lastRenderedPageBreak/>
        <w:t>Preface</w:t>
      </w:r>
      <w:bookmarkEnd w:id="2"/>
    </w:p>
    <w:p w:rsidR="002D4468" w:rsidRDefault="002D4468" w:rsidP="0094074B">
      <w:pPr>
        <w:jc w:val="both"/>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r w:rsidR="00E429BB">
        <w:rPr>
          <w:rFonts w:ascii="Times New Roman" w:hAnsi="Times New Roman" w:cs="Times New Roman"/>
          <w:sz w:val="24"/>
        </w:rPr>
        <w:t xml:space="preserve">Boardgames, </w:t>
      </w:r>
      <w:r w:rsidR="00E429BB" w:rsidRPr="006C20ED">
        <w:rPr>
          <w:rFonts w:ascii="Times New Roman" w:hAnsi="Times New Roman" w:cs="Times New Roman"/>
          <w:sz w:val="24"/>
        </w:rPr>
        <w:t>Inc.</w:t>
      </w:r>
      <w:r w:rsidR="00E429BB" w:rsidRPr="00E429BB">
        <w:rPr>
          <w:rFonts w:ascii="Times New Roman" w:hAnsi="Times New Roman" w:cs="Times New Roman"/>
          <w:sz w:val="24"/>
        </w:rPr>
        <w:t xml:space="preserve"> </w:t>
      </w:r>
      <w:r>
        <w:rPr>
          <w:rFonts w:ascii="Times New Roman" w:hAnsi="Times New Roman" w:cs="Times New Roman"/>
          <w:sz w:val="24"/>
          <w:szCs w:val="24"/>
        </w:rPr>
        <w:t xml:space="preserve">to meet the needs of software for </w:t>
      </w:r>
      <w:r w:rsidR="00E429BB">
        <w:rPr>
          <w:rFonts w:ascii="Times New Roman" w:hAnsi="Times New Roman" w:cs="Times New Roman"/>
          <w:sz w:val="24"/>
        </w:rPr>
        <w:t>Superior Company</w:t>
      </w:r>
      <w:r w:rsidR="00E429BB">
        <w:rPr>
          <w:rFonts w:ascii="Times New Roman" w:hAnsi="Times New Roman" w:cs="Times New Roman"/>
          <w:sz w:val="24"/>
          <w:szCs w:val="24"/>
        </w:rPr>
        <w:t xml:space="preserve"> </w:t>
      </w:r>
      <w:r>
        <w:rPr>
          <w:rFonts w:ascii="Times New Roman" w:hAnsi="Times New Roman" w:cs="Times New Roman"/>
          <w:sz w:val="24"/>
          <w:szCs w:val="24"/>
        </w:rPr>
        <w:t>Client.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the product, which </w:t>
      </w:r>
      <w:r w:rsidR="005A4066">
        <w:rPr>
          <w:rFonts w:ascii="Times New Roman" w:hAnsi="Times New Roman" w:cs="Times New Roman"/>
          <w:sz w:val="24"/>
        </w:rPr>
        <w:t>Superior Company</w:t>
      </w:r>
      <w:r w:rsidR="005A4066">
        <w:rPr>
          <w:rFonts w:ascii="Times New Roman" w:hAnsi="Times New Roman" w:cs="Times New Roman"/>
          <w:sz w:val="24"/>
          <w:szCs w:val="24"/>
        </w:rPr>
        <w:t xml:space="preserve"> </w:t>
      </w:r>
      <w:r>
        <w:rPr>
          <w:rFonts w:ascii="Times New Roman" w:hAnsi="Times New Roman" w:cs="Times New Roman"/>
          <w:sz w:val="24"/>
          <w:szCs w:val="24"/>
        </w:rPr>
        <w:t>Client has been notified beforehand.</w:t>
      </w:r>
    </w:p>
    <w:p w:rsidR="00E429BB" w:rsidRDefault="00C3005C" w:rsidP="005A4066">
      <w:pPr>
        <w:jc w:val="both"/>
        <w:rPr>
          <w:rFonts w:ascii="Times New Roman" w:hAnsi="Times New Roman" w:cs="Times New Roman"/>
          <w:sz w:val="24"/>
        </w:rPr>
      </w:pPr>
      <w:r>
        <w:rPr>
          <w:rFonts w:ascii="Times New Roman" w:hAnsi="Times New Roman" w:cs="Times New Roman"/>
          <w:sz w:val="24"/>
          <w:szCs w:val="24"/>
        </w:rPr>
        <w:t xml:space="preserve">This document is created purposely for </w:t>
      </w:r>
      <w:r w:rsidR="005A4066">
        <w:rPr>
          <w:rFonts w:ascii="Times New Roman" w:hAnsi="Times New Roman" w:cs="Times New Roman"/>
          <w:sz w:val="24"/>
        </w:rPr>
        <w:t>Superior Company</w:t>
      </w:r>
      <w:r w:rsidR="005A4066">
        <w:rPr>
          <w:rFonts w:ascii="Times New Roman" w:hAnsi="Times New Roman" w:cs="Times New Roman"/>
          <w:sz w:val="24"/>
          <w:szCs w:val="24"/>
        </w:rPr>
        <w:t xml:space="preserve"> </w:t>
      </w:r>
      <w:r>
        <w:rPr>
          <w:rFonts w:ascii="Times New Roman" w:hAnsi="Times New Roman" w:cs="Times New Roman"/>
          <w:sz w:val="24"/>
          <w:szCs w:val="24"/>
        </w:rPr>
        <w:t xml:space="preserve">Client executive committee. Prior to the acceptance from </w:t>
      </w:r>
      <w:r w:rsidR="005A4066">
        <w:rPr>
          <w:rFonts w:ascii="Times New Roman" w:hAnsi="Times New Roman" w:cs="Times New Roman"/>
          <w:sz w:val="24"/>
        </w:rPr>
        <w:t>Superior Company</w:t>
      </w:r>
      <w:r w:rsidR="005A4066">
        <w:rPr>
          <w:rFonts w:ascii="Times New Roman" w:hAnsi="Times New Roman" w:cs="Times New Roman"/>
          <w:sz w:val="24"/>
          <w:szCs w:val="24"/>
        </w:rPr>
        <w:t xml:space="preserve"> </w:t>
      </w:r>
      <w:r>
        <w:rPr>
          <w:rFonts w:ascii="Times New Roman" w:hAnsi="Times New Roman" w:cs="Times New Roman"/>
          <w:sz w:val="24"/>
          <w:szCs w:val="24"/>
        </w:rPr>
        <w:t xml:space="preserve">Client executive committee, this document will be used by </w:t>
      </w:r>
      <w:r w:rsidR="005A4066">
        <w:rPr>
          <w:rFonts w:ascii="Times New Roman" w:hAnsi="Times New Roman" w:cs="Times New Roman"/>
          <w:sz w:val="24"/>
        </w:rPr>
        <w:t>Superior Company</w:t>
      </w:r>
      <w:r w:rsidR="005A4066">
        <w:rPr>
          <w:rFonts w:ascii="Times New Roman" w:hAnsi="Times New Roman" w:cs="Times New Roman"/>
          <w:sz w:val="24"/>
          <w:szCs w:val="24"/>
        </w:rPr>
        <w:t xml:space="preserve"> </w:t>
      </w:r>
      <w:r>
        <w:rPr>
          <w:rFonts w:ascii="Times New Roman" w:hAnsi="Times New Roman" w:cs="Times New Roman"/>
          <w:sz w:val="24"/>
          <w:szCs w:val="24"/>
        </w:rPr>
        <w:t>Client’s project manager as well, and by project members and participants as a gui</w:t>
      </w:r>
      <w:r w:rsidR="00BD29DD">
        <w:rPr>
          <w:rFonts w:ascii="Times New Roman" w:hAnsi="Times New Roman" w:cs="Times New Roman"/>
          <w:sz w:val="24"/>
          <w:szCs w:val="24"/>
        </w:rPr>
        <w:t>dance to keep things accordingly.</w:t>
      </w:r>
      <w:r w:rsidR="00E429BB" w:rsidRPr="00E429BB">
        <w:rPr>
          <w:rFonts w:ascii="Times New Roman" w:hAnsi="Times New Roman" w:cs="Times New Roman"/>
          <w:sz w:val="24"/>
        </w:rPr>
        <w:t xml:space="preserve"> </w:t>
      </w:r>
    </w:p>
    <w:p w:rsidR="00F21339" w:rsidRPr="00F60E6D" w:rsidRDefault="00F21339">
      <w:pPr>
        <w:rPr>
          <w:rFonts w:ascii="Times New Roman" w:hAnsi="Times New Roman" w:cs="Times New Roman"/>
          <w:sz w:val="24"/>
          <w:szCs w:val="24"/>
          <w:lang w:val="en-US"/>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AE58FE" w:rsidRPr="00BF2A8B" w:rsidRDefault="002B510D">
      <w:pPr>
        <w:rPr>
          <w:rFonts w:ascii="Times New Roman" w:hAnsi="Times New Roman" w:cs="Times New Roman"/>
          <w:i/>
          <w:sz w:val="24"/>
          <w:szCs w:val="24"/>
        </w:rPr>
      </w:pPr>
      <w:r w:rsidRPr="00BF2A8B">
        <w:rPr>
          <w:rFonts w:ascii="Times New Roman" w:hAnsi="Times New Roman" w:cs="Times New Roman"/>
          <w:i/>
          <w:sz w:val="24"/>
          <w:szCs w:val="24"/>
        </w:rPr>
        <w:t>At this part, you can mention any information for soft-copy readers. This information can include this document’s file type and its reader software (PDF is recommended).</w:t>
      </w:r>
      <w:r w:rsidR="005738E5" w:rsidRPr="00BF2A8B">
        <w:rPr>
          <w:rFonts w:ascii="Times New Roman" w:hAnsi="Times New Roman" w:cs="Times New Roman"/>
          <w:i/>
          <w:sz w:val="24"/>
          <w:szCs w:val="24"/>
        </w:rPr>
        <w:t xml:space="preserve"> You can also mention special features that you have included for the soft-copy readers.</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rsidP="00431AB3">
      <w:pPr>
        <w:pStyle w:val="Heading1"/>
      </w:pPr>
      <w:bookmarkStart w:id="3" w:name="_Toc402478341"/>
      <w:r w:rsidRPr="00AE58FE">
        <w:lastRenderedPageBreak/>
        <w:t>Table of Contents</w:t>
      </w:r>
      <w:bookmarkEnd w:id="3"/>
    </w:p>
    <w:sdt>
      <w:sdtPr>
        <w:rPr>
          <w:rFonts w:asciiTheme="minorHAnsi" w:eastAsiaTheme="minorHAnsi" w:hAnsiTheme="minorHAnsi" w:cstheme="minorBidi"/>
          <w:b w:val="0"/>
          <w:bCs w:val="0"/>
          <w:color w:val="auto"/>
          <w:sz w:val="22"/>
          <w:szCs w:val="22"/>
          <w:lang w:eastAsia="en-US"/>
        </w:rPr>
        <w:id w:val="696503367"/>
        <w:docPartObj>
          <w:docPartGallery w:val="Table of Contents"/>
          <w:docPartUnique/>
        </w:docPartObj>
      </w:sdtPr>
      <w:sdtEndPr>
        <w:rPr>
          <w:rFonts w:eastAsiaTheme="minorEastAsia"/>
          <w:noProof/>
          <w:lang w:eastAsia="id-ID"/>
        </w:rPr>
      </w:sdtEndPr>
      <w:sdtContent>
        <w:p w:rsidR="00E73421" w:rsidRPr="00E73421" w:rsidRDefault="00E73421">
          <w:pPr>
            <w:pStyle w:val="TOCHeading"/>
            <w:rPr>
              <w:rFonts w:ascii="Times New Roman" w:hAnsi="Times New Roman" w:cs="Times New Roman"/>
              <w:sz w:val="24"/>
              <w:szCs w:val="24"/>
            </w:rPr>
          </w:pPr>
        </w:p>
        <w:p w:rsidR="00327241" w:rsidRDefault="00E73421">
          <w:pPr>
            <w:pStyle w:val="TOC1"/>
            <w:tabs>
              <w:tab w:val="right" w:leader="dot" w:pos="9350"/>
            </w:tabs>
            <w:rPr>
              <w:noProof/>
            </w:rPr>
          </w:pPr>
          <w:r w:rsidRPr="00E73421">
            <w:rPr>
              <w:rFonts w:ascii="Times New Roman" w:hAnsi="Times New Roman" w:cs="Times New Roman"/>
              <w:sz w:val="24"/>
              <w:szCs w:val="24"/>
            </w:rPr>
            <w:fldChar w:fldCharType="begin"/>
          </w:r>
          <w:r w:rsidRPr="00E73421">
            <w:rPr>
              <w:rFonts w:ascii="Times New Roman" w:hAnsi="Times New Roman" w:cs="Times New Roman"/>
              <w:sz w:val="24"/>
              <w:szCs w:val="24"/>
            </w:rPr>
            <w:instrText xml:space="preserve"> TOC \o "1-3" \h \z \u </w:instrText>
          </w:r>
          <w:r w:rsidRPr="00E73421">
            <w:rPr>
              <w:rFonts w:ascii="Times New Roman" w:hAnsi="Times New Roman" w:cs="Times New Roman"/>
              <w:sz w:val="24"/>
              <w:szCs w:val="24"/>
            </w:rPr>
            <w:fldChar w:fldCharType="separate"/>
          </w:r>
          <w:hyperlink w:anchor="_Toc402478338" w:history="1">
            <w:r w:rsidR="00327241" w:rsidRPr="00830ACB">
              <w:rPr>
                <w:rStyle w:val="Hyperlink"/>
                <w:noProof/>
              </w:rPr>
              <w:t>Signature</w:t>
            </w:r>
            <w:r w:rsidR="00327241">
              <w:rPr>
                <w:noProof/>
                <w:webHidden/>
              </w:rPr>
              <w:tab/>
            </w:r>
            <w:r w:rsidR="00327241">
              <w:rPr>
                <w:noProof/>
                <w:webHidden/>
              </w:rPr>
              <w:fldChar w:fldCharType="begin"/>
            </w:r>
            <w:r w:rsidR="00327241">
              <w:rPr>
                <w:noProof/>
                <w:webHidden/>
              </w:rPr>
              <w:instrText xml:space="preserve"> PAGEREF _Toc402478338 \h </w:instrText>
            </w:r>
            <w:r w:rsidR="00327241">
              <w:rPr>
                <w:noProof/>
                <w:webHidden/>
              </w:rPr>
            </w:r>
            <w:r w:rsidR="00327241">
              <w:rPr>
                <w:noProof/>
                <w:webHidden/>
              </w:rPr>
              <w:fldChar w:fldCharType="separate"/>
            </w:r>
            <w:r w:rsidR="009406A5">
              <w:rPr>
                <w:noProof/>
                <w:webHidden/>
              </w:rPr>
              <w:t>1</w:t>
            </w:r>
            <w:r w:rsidR="00327241">
              <w:rPr>
                <w:noProof/>
                <w:webHidden/>
              </w:rPr>
              <w:fldChar w:fldCharType="end"/>
            </w:r>
          </w:hyperlink>
        </w:p>
        <w:p w:rsidR="00327241" w:rsidRDefault="009F2031">
          <w:pPr>
            <w:pStyle w:val="TOC1"/>
            <w:tabs>
              <w:tab w:val="right" w:leader="dot" w:pos="9350"/>
            </w:tabs>
            <w:rPr>
              <w:noProof/>
            </w:rPr>
          </w:pPr>
          <w:hyperlink w:anchor="_Toc402478339" w:history="1">
            <w:r w:rsidR="00327241" w:rsidRPr="00830ACB">
              <w:rPr>
                <w:rStyle w:val="Hyperlink"/>
                <w:noProof/>
              </w:rPr>
              <w:t>Change History</w:t>
            </w:r>
            <w:r w:rsidR="00327241">
              <w:rPr>
                <w:noProof/>
                <w:webHidden/>
              </w:rPr>
              <w:tab/>
            </w:r>
            <w:r w:rsidR="00327241">
              <w:rPr>
                <w:noProof/>
                <w:webHidden/>
              </w:rPr>
              <w:fldChar w:fldCharType="begin"/>
            </w:r>
            <w:r w:rsidR="00327241">
              <w:rPr>
                <w:noProof/>
                <w:webHidden/>
              </w:rPr>
              <w:instrText xml:space="preserve"> PAGEREF _Toc402478339 \h </w:instrText>
            </w:r>
            <w:r w:rsidR="00327241">
              <w:rPr>
                <w:noProof/>
                <w:webHidden/>
              </w:rPr>
            </w:r>
            <w:r w:rsidR="00327241">
              <w:rPr>
                <w:noProof/>
                <w:webHidden/>
              </w:rPr>
              <w:fldChar w:fldCharType="separate"/>
            </w:r>
            <w:r w:rsidR="009406A5">
              <w:rPr>
                <w:noProof/>
                <w:webHidden/>
              </w:rPr>
              <w:t>2</w:t>
            </w:r>
            <w:r w:rsidR="00327241">
              <w:rPr>
                <w:noProof/>
                <w:webHidden/>
              </w:rPr>
              <w:fldChar w:fldCharType="end"/>
            </w:r>
          </w:hyperlink>
        </w:p>
        <w:p w:rsidR="00327241" w:rsidRDefault="009F2031">
          <w:pPr>
            <w:pStyle w:val="TOC1"/>
            <w:tabs>
              <w:tab w:val="right" w:leader="dot" w:pos="9350"/>
            </w:tabs>
            <w:rPr>
              <w:noProof/>
            </w:rPr>
          </w:pPr>
          <w:hyperlink w:anchor="_Toc402478340" w:history="1">
            <w:r w:rsidR="00327241" w:rsidRPr="00830ACB">
              <w:rPr>
                <w:rStyle w:val="Hyperlink"/>
                <w:noProof/>
              </w:rPr>
              <w:t>Preface</w:t>
            </w:r>
            <w:r w:rsidR="00327241">
              <w:rPr>
                <w:noProof/>
                <w:webHidden/>
              </w:rPr>
              <w:tab/>
            </w:r>
            <w:r w:rsidR="00327241">
              <w:rPr>
                <w:noProof/>
                <w:webHidden/>
              </w:rPr>
              <w:fldChar w:fldCharType="begin"/>
            </w:r>
            <w:r w:rsidR="00327241">
              <w:rPr>
                <w:noProof/>
                <w:webHidden/>
              </w:rPr>
              <w:instrText xml:space="preserve"> PAGEREF _Toc402478340 \h </w:instrText>
            </w:r>
            <w:r w:rsidR="00327241">
              <w:rPr>
                <w:noProof/>
                <w:webHidden/>
              </w:rPr>
            </w:r>
            <w:r w:rsidR="00327241">
              <w:rPr>
                <w:noProof/>
                <w:webHidden/>
              </w:rPr>
              <w:fldChar w:fldCharType="separate"/>
            </w:r>
            <w:r w:rsidR="009406A5">
              <w:rPr>
                <w:noProof/>
                <w:webHidden/>
              </w:rPr>
              <w:t>3</w:t>
            </w:r>
            <w:r w:rsidR="00327241">
              <w:rPr>
                <w:noProof/>
                <w:webHidden/>
              </w:rPr>
              <w:fldChar w:fldCharType="end"/>
            </w:r>
          </w:hyperlink>
        </w:p>
        <w:p w:rsidR="00327241" w:rsidRDefault="009F2031">
          <w:pPr>
            <w:pStyle w:val="TOC1"/>
            <w:tabs>
              <w:tab w:val="right" w:leader="dot" w:pos="9350"/>
            </w:tabs>
            <w:rPr>
              <w:noProof/>
            </w:rPr>
          </w:pPr>
          <w:hyperlink w:anchor="_Toc402478341" w:history="1">
            <w:r w:rsidR="00327241" w:rsidRPr="00830ACB">
              <w:rPr>
                <w:rStyle w:val="Hyperlink"/>
                <w:noProof/>
              </w:rPr>
              <w:t>Table of Contents</w:t>
            </w:r>
            <w:r w:rsidR="00327241">
              <w:rPr>
                <w:noProof/>
                <w:webHidden/>
              </w:rPr>
              <w:tab/>
            </w:r>
            <w:r w:rsidR="00327241">
              <w:rPr>
                <w:noProof/>
                <w:webHidden/>
              </w:rPr>
              <w:fldChar w:fldCharType="begin"/>
            </w:r>
            <w:r w:rsidR="00327241">
              <w:rPr>
                <w:noProof/>
                <w:webHidden/>
              </w:rPr>
              <w:instrText xml:space="preserve"> PAGEREF _Toc402478341 \h </w:instrText>
            </w:r>
            <w:r w:rsidR="00327241">
              <w:rPr>
                <w:noProof/>
                <w:webHidden/>
              </w:rPr>
            </w:r>
            <w:r w:rsidR="00327241">
              <w:rPr>
                <w:noProof/>
                <w:webHidden/>
              </w:rPr>
              <w:fldChar w:fldCharType="separate"/>
            </w:r>
            <w:r w:rsidR="009406A5">
              <w:rPr>
                <w:noProof/>
                <w:webHidden/>
              </w:rPr>
              <w:t>4</w:t>
            </w:r>
            <w:r w:rsidR="00327241">
              <w:rPr>
                <w:noProof/>
                <w:webHidden/>
              </w:rPr>
              <w:fldChar w:fldCharType="end"/>
            </w:r>
          </w:hyperlink>
        </w:p>
        <w:p w:rsidR="00327241" w:rsidRDefault="009F2031">
          <w:pPr>
            <w:pStyle w:val="TOC1"/>
            <w:tabs>
              <w:tab w:val="right" w:leader="dot" w:pos="9350"/>
            </w:tabs>
            <w:rPr>
              <w:noProof/>
            </w:rPr>
          </w:pPr>
          <w:hyperlink w:anchor="_Toc402478342" w:history="1">
            <w:r w:rsidR="00327241" w:rsidRPr="00830ACB">
              <w:rPr>
                <w:rStyle w:val="Hyperlink"/>
                <w:noProof/>
              </w:rPr>
              <w:t>List of Figures</w:t>
            </w:r>
            <w:r w:rsidR="00327241">
              <w:rPr>
                <w:noProof/>
                <w:webHidden/>
              </w:rPr>
              <w:tab/>
            </w:r>
            <w:r w:rsidR="00327241">
              <w:rPr>
                <w:noProof/>
                <w:webHidden/>
              </w:rPr>
              <w:fldChar w:fldCharType="begin"/>
            </w:r>
            <w:r w:rsidR="00327241">
              <w:rPr>
                <w:noProof/>
                <w:webHidden/>
              </w:rPr>
              <w:instrText xml:space="preserve"> PAGEREF _Toc402478342 \h </w:instrText>
            </w:r>
            <w:r w:rsidR="00327241">
              <w:rPr>
                <w:noProof/>
                <w:webHidden/>
              </w:rPr>
            </w:r>
            <w:r w:rsidR="00327241">
              <w:rPr>
                <w:noProof/>
                <w:webHidden/>
              </w:rPr>
              <w:fldChar w:fldCharType="separate"/>
            </w:r>
            <w:r w:rsidR="009406A5">
              <w:rPr>
                <w:noProof/>
                <w:webHidden/>
              </w:rPr>
              <w:t>5</w:t>
            </w:r>
            <w:r w:rsidR="00327241">
              <w:rPr>
                <w:noProof/>
                <w:webHidden/>
              </w:rPr>
              <w:fldChar w:fldCharType="end"/>
            </w:r>
          </w:hyperlink>
        </w:p>
        <w:p w:rsidR="00327241" w:rsidRDefault="009F2031">
          <w:pPr>
            <w:pStyle w:val="TOC1"/>
            <w:tabs>
              <w:tab w:val="right" w:leader="dot" w:pos="9350"/>
            </w:tabs>
            <w:rPr>
              <w:noProof/>
            </w:rPr>
          </w:pPr>
          <w:hyperlink w:anchor="_Toc402478343" w:history="1">
            <w:r w:rsidR="00327241" w:rsidRPr="00830ACB">
              <w:rPr>
                <w:rStyle w:val="Hyperlink"/>
                <w:noProof/>
              </w:rPr>
              <w:t>List of Tables</w:t>
            </w:r>
            <w:r w:rsidR="00327241">
              <w:rPr>
                <w:noProof/>
                <w:webHidden/>
              </w:rPr>
              <w:tab/>
            </w:r>
            <w:r w:rsidR="00327241">
              <w:rPr>
                <w:noProof/>
                <w:webHidden/>
              </w:rPr>
              <w:fldChar w:fldCharType="begin"/>
            </w:r>
            <w:r w:rsidR="00327241">
              <w:rPr>
                <w:noProof/>
                <w:webHidden/>
              </w:rPr>
              <w:instrText xml:space="preserve"> PAGEREF _Toc402478343 \h </w:instrText>
            </w:r>
            <w:r w:rsidR="00327241">
              <w:rPr>
                <w:noProof/>
                <w:webHidden/>
              </w:rPr>
            </w:r>
            <w:r w:rsidR="00327241">
              <w:rPr>
                <w:noProof/>
                <w:webHidden/>
              </w:rPr>
              <w:fldChar w:fldCharType="separate"/>
            </w:r>
            <w:r w:rsidR="009406A5">
              <w:rPr>
                <w:noProof/>
                <w:webHidden/>
              </w:rPr>
              <w:t>6</w:t>
            </w:r>
            <w:r w:rsidR="00327241">
              <w:rPr>
                <w:noProof/>
                <w:webHidden/>
              </w:rPr>
              <w:fldChar w:fldCharType="end"/>
            </w:r>
          </w:hyperlink>
        </w:p>
        <w:p w:rsidR="00327241" w:rsidRDefault="009F2031">
          <w:pPr>
            <w:pStyle w:val="TOC1"/>
            <w:tabs>
              <w:tab w:val="right" w:leader="dot" w:pos="9350"/>
            </w:tabs>
            <w:rPr>
              <w:noProof/>
            </w:rPr>
          </w:pPr>
          <w:hyperlink w:anchor="_Toc402478344" w:history="1">
            <w:r w:rsidR="00327241" w:rsidRPr="00830ACB">
              <w:rPr>
                <w:rStyle w:val="Hyperlink"/>
                <w:noProof/>
              </w:rPr>
              <w:t>INRODUCTION</w:t>
            </w:r>
            <w:r w:rsidR="00327241">
              <w:rPr>
                <w:noProof/>
                <w:webHidden/>
              </w:rPr>
              <w:tab/>
            </w:r>
            <w:r w:rsidR="00327241">
              <w:rPr>
                <w:noProof/>
                <w:webHidden/>
              </w:rPr>
              <w:fldChar w:fldCharType="begin"/>
            </w:r>
            <w:r w:rsidR="00327241">
              <w:rPr>
                <w:noProof/>
                <w:webHidden/>
              </w:rPr>
              <w:instrText xml:space="preserve"> PAGEREF _Toc402478344 \h </w:instrText>
            </w:r>
            <w:r w:rsidR="00327241">
              <w:rPr>
                <w:noProof/>
                <w:webHidden/>
              </w:rPr>
            </w:r>
            <w:r w:rsidR="00327241">
              <w:rPr>
                <w:noProof/>
                <w:webHidden/>
              </w:rPr>
              <w:fldChar w:fldCharType="separate"/>
            </w:r>
            <w:r w:rsidR="009406A5">
              <w:rPr>
                <w:noProof/>
                <w:webHidden/>
              </w:rPr>
              <w:t>7</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45" w:history="1">
            <w:r w:rsidR="00327241" w:rsidRPr="00830ACB">
              <w:rPr>
                <w:rStyle w:val="Hyperlink"/>
                <w:noProof/>
              </w:rPr>
              <w:t>1.1.</w:t>
            </w:r>
            <w:r w:rsidR="00327241">
              <w:rPr>
                <w:noProof/>
              </w:rPr>
              <w:tab/>
            </w:r>
            <w:r w:rsidR="00327241" w:rsidRPr="00830ACB">
              <w:rPr>
                <w:rStyle w:val="Hyperlink"/>
                <w:noProof/>
              </w:rPr>
              <w:t>Project Overview</w:t>
            </w:r>
            <w:r w:rsidR="00327241">
              <w:rPr>
                <w:noProof/>
                <w:webHidden/>
              </w:rPr>
              <w:tab/>
            </w:r>
            <w:r w:rsidR="00327241">
              <w:rPr>
                <w:noProof/>
                <w:webHidden/>
              </w:rPr>
              <w:fldChar w:fldCharType="begin"/>
            </w:r>
            <w:r w:rsidR="00327241">
              <w:rPr>
                <w:noProof/>
                <w:webHidden/>
              </w:rPr>
              <w:instrText xml:space="preserve"> PAGEREF _Toc402478345 \h </w:instrText>
            </w:r>
            <w:r w:rsidR="00327241">
              <w:rPr>
                <w:noProof/>
                <w:webHidden/>
              </w:rPr>
            </w:r>
            <w:r w:rsidR="00327241">
              <w:rPr>
                <w:noProof/>
                <w:webHidden/>
              </w:rPr>
              <w:fldChar w:fldCharType="separate"/>
            </w:r>
            <w:r w:rsidR="009406A5">
              <w:rPr>
                <w:noProof/>
                <w:webHidden/>
              </w:rPr>
              <w:t>7</w:t>
            </w:r>
            <w:r w:rsidR="00327241">
              <w:rPr>
                <w:noProof/>
                <w:webHidden/>
              </w:rPr>
              <w:fldChar w:fldCharType="end"/>
            </w:r>
          </w:hyperlink>
        </w:p>
        <w:p w:rsidR="00327241" w:rsidRDefault="009F2031">
          <w:pPr>
            <w:pStyle w:val="TOC3"/>
            <w:tabs>
              <w:tab w:val="left" w:pos="1320"/>
              <w:tab w:val="right" w:leader="dot" w:pos="9350"/>
            </w:tabs>
            <w:rPr>
              <w:noProof/>
            </w:rPr>
          </w:pPr>
          <w:hyperlink w:anchor="_Toc402478346" w:history="1">
            <w:r w:rsidR="00327241" w:rsidRPr="00830ACB">
              <w:rPr>
                <w:rStyle w:val="Hyperlink"/>
                <w:noProof/>
              </w:rPr>
              <w:t>1.1.1.</w:t>
            </w:r>
            <w:r w:rsidR="00327241">
              <w:rPr>
                <w:noProof/>
              </w:rPr>
              <w:tab/>
            </w:r>
            <w:r w:rsidR="00327241" w:rsidRPr="00830ACB">
              <w:rPr>
                <w:rStyle w:val="Hyperlink"/>
                <w:noProof/>
              </w:rPr>
              <w:t>Purpose, Scope, and Objectives</w:t>
            </w:r>
            <w:r w:rsidR="00327241">
              <w:rPr>
                <w:noProof/>
                <w:webHidden/>
              </w:rPr>
              <w:tab/>
            </w:r>
            <w:r w:rsidR="00327241">
              <w:rPr>
                <w:noProof/>
                <w:webHidden/>
              </w:rPr>
              <w:fldChar w:fldCharType="begin"/>
            </w:r>
            <w:r w:rsidR="00327241">
              <w:rPr>
                <w:noProof/>
                <w:webHidden/>
              </w:rPr>
              <w:instrText xml:space="preserve"> PAGEREF _Toc402478346 \h </w:instrText>
            </w:r>
            <w:r w:rsidR="00327241">
              <w:rPr>
                <w:noProof/>
                <w:webHidden/>
              </w:rPr>
            </w:r>
            <w:r w:rsidR="00327241">
              <w:rPr>
                <w:noProof/>
                <w:webHidden/>
              </w:rPr>
              <w:fldChar w:fldCharType="separate"/>
            </w:r>
            <w:r w:rsidR="009406A5">
              <w:rPr>
                <w:noProof/>
                <w:webHidden/>
              </w:rPr>
              <w:t>7</w:t>
            </w:r>
            <w:r w:rsidR="00327241">
              <w:rPr>
                <w:noProof/>
                <w:webHidden/>
              </w:rPr>
              <w:fldChar w:fldCharType="end"/>
            </w:r>
          </w:hyperlink>
        </w:p>
        <w:p w:rsidR="00327241" w:rsidRDefault="009F2031">
          <w:pPr>
            <w:pStyle w:val="TOC3"/>
            <w:tabs>
              <w:tab w:val="left" w:pos="1320"/>
              <w:tab w:val="right" w:leader="dot" w:pos="9350"/>
            </w:tabs>
            <w:rPr>
              <w:noProof/>
            </w:rPr>
          </w:pPr>
          <w:hyperlink w:anchor="_Toc402478347" w:history="1">
            <w:r w:rsidR="00327241" w:rsidRPr="00830ACB">
              <w:rPr>
                <w:rStyle w:val="Hyperlink"/>
                <w:noProof/>
              </w:rPr>
              <w:t>1.1.2.</w:t>
            </w:r>
            <w:r w:rsidR="00327241">
              <w:rPr>
                <w:noProof/>
              </w:rPr>
              <w:tab/>
            </w:r>
            <w:r w:rsidR="00327241" w:rsidRPr="00830ACB">
              <w:rPr>
                <w:rStyle w:val="Hyperlink"/>
                <w:noProof/>
              </w:rPr>
              <w:t>Assumptions and Constraints</w:t>
            </w:r>
            <w:r w:rsidR="00327241">
              <w:rPr>
                <w:noProof/>
                <w:webHidden/>
              </w:rPr>
              <w:tab/>
            </w:r>
            <w:r w:rsidR="00327241">
              <w:rPr>
                <w:noProof/>
                <w:webHidden/>
              </w:rPr>
              <w:fldChar w:fldCharType="begin"/>
            </w:r>
            <w:r w:rsidR="00327241">
              <w:rPr>
                <w:noProof/>
                <w:webHidden/>
              </w:rPr>
              <w:instrText xml:space="preserve"> PAGEREF _Toc402478347 \h </w:instrText>
            </w:r>
            <w:r w:rsidR="00327241">
              <w:rPr>
                <w:noProof/>
                <w:webHidden/>
              </w:rPr>
            </w:r>
            <w:r w:rsidR="00327241">
              <w:rPr>
                <w:noProof/>
                <w:webHidden/>
              </w:rPr>
              <w:fldChar w:fldCharType="separate"/>
            </w:r>
            <w:r w:rsidR="009406A5">
              <w:rPr>
                <w:noProof/>
                <w:webHidden/>
              </w:rPr>
              <w:t>7</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48" w:history="1">
            <w:r w:rsidR="00327241" w:rsidRPr="00830ACB">
              <w:rPr>
                <w:rStyle w:val="Hyperlink"/>
                <w:noProof/>
              </w:rPr>
              <w:t>1.2.</w:t>
            </w:r>
            <w:r w:rsidR="00327241">
              <w:rPr>
                <w:noProof/>
              </w:rPr>
              <w:tab/>
            </w:r>
            <w:r w:rsidR="00327241" w:rsidRPr="00830ACB">
              <w:rPr>
                <w:rStyle w:val="Hyperlink"/>
                <w:noProof/>
              </w:rPr>
              <w:t>Project Deliverables</w:t>
            </w:r>
            <w:r w:rsidR="00327241">
              <w:rPr>
                <w:noProof/>
                <w:webHidden/>
              </w:rPr>
              <w:tab/>
            </w:r>
            <w:r w:rsidR="00327241">
              <w:rPr>
                <w:noProof/>
                <w:webHidden/>
              </w:rPr>
              <w:fldChar w:fldCharType="begin"/>
            </w:r>
            <w:r w:rsidR="00327241">
              <w:rPr>
                <w:noProof/>
                <w:webHidden/>
              </w:rPr>
              <w:instrText xml:space="preserve"> PAGEREF _Toc402478348 \h </w:instrText>
            </w:r>
            <w:r w:rsidR="00327241">
              <w:rPr>
                <w:noProof/>
                <w:webHidden/>
              </w:rPr>
            </w:r>
            <w:r w:rsidR="00327241">
              <w:rPr>
                <w:noProof/>
                <w:webHidden/>
              </w:rPr>
              <w:fldChar w:fldCharType="separate"/>
            </w:r>
            <w:r w:rsidR="009406A5">
              <w:rPr>
                <w:noProof/>
                <w:webHidden/>
              </w:rPr>
              <w:t>8</w:t>
            </w:r>
            <w:r w:rsidR="00327241">
              <w:rPr>
                <w:noProof/>
                <w:webHidden/>
              </w:rPr>
              <w:fldChar w:fldCharType="end"/>
            </w:r>
          </w:hyperlink>
        </w:p>
        <w:p w:rsidR="00327241" w:rsidRDefault="009F2031">
          <w:pPr>
            <w:pStyle w:val="TOC1"/>
            <w:tabs>
              <w:tab w:val="right" w:leader="dot" w:pos="9350"/>
            </w:tabs>
            <w:rPr>
              <w:noProof/>
            </w:rPr>
          </w:pPr>
          <w:hyperlink w:anchor="_Toc402478349" w:history="1">
            <w:r w:rsidR="00327241" w:rsidRPr="00830ACB">
              <w:rPr>
                <w:rStyle w:val="Hyperlink"/>
                <w:noProof/>
              </w:rPr>
              <w:t>PROJECT ORGANIZATION</w:t>
            </w:r>
            <w:r w:rsidR="00327241">
              <w:rPr>
                <w:noProof/>
                <w:webHidden/>
              </w:rPr>
              <w:tab/>
            </w:r>
            <w:r w:rsidR="00327241">
              <w:rPr>
                <w:noProof/>
                <w:webHidden/>
              </w:rPr>
              <w:fldChar w:fldCharType="begin"/>
            </w:r>
            <w:r w:rsidR="00327241">
              <w:rPr>
                <w:noProof/>
                <w:webHidden/>
              </w:rPr>
              <w:instrText xml:space="preserve"> PAGEREF _Toc402478349 \h </w:instrText>
            </w:r>
            <w:r w:rsidR="00327241">
              <w:rPr>
                <w:noProof/>
                <w:webHidden/>
              </w:rPr>
            </w:r>
            <w:r w:rsidR="00327241">
              <w:rPr>
                <w:noProof/>
                <w:webHidden/>
              </w:rPr>
              <w:fldChar w:fldCharType="separate"/>
            </w:r>
            <w:r w:rsidR="009406A5">
              <w:rPr>
                <w:noProof/>
                <w:webHidden/>
              </w:rPr>
              <w:t>9</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0" w:history="1">
            <w:r w:rsidR="00327241" w:rsidRPr="00830ACB">
              <w:rPr>
                <w:rStyle w:val="Hyperlink"/>
                <w:noProof/>
              </w:rPr>
              <w:t>2.1.</w:t>
            </w:r>
            <w:r w:rsidR="00327241">
              <w:rPr>
                <w:noProof/>
              </w:rPr>
              <w:tab/>
            </w:r>
            <w:r w:rsidR="00327241" w:rsidRPr="00830ACB">
              <w:rPr>
                <w:rStyle w:val="Hyperlink"/>
                <w:noProof/>
              </w:rPr>
              <w:t>Software Process Model</w:t>
            </w:r>
            <w:r w:rsidR="00327241">
              <w:rPr>
                <w:noProof/>
                <w:webHidden/>
              </w:rPr>
              <w:tab/>
            </w:r>
            <w:r w:rsidR="00327241">
              <w:rPr>
                <w:noProof/>
                <w:webHidden/>
              </w:rPr>
              <w:fldChar w:fldCharType="begin"/>
            </w:r>
            <w:r w:rsidR="00327241">
              <w:rPr>
                <w:noProof/>
                <w:webHidden/>
              </w:rPr>
              <w:instrText xml:space="preserve"> PAGEREF _Toc402478350 \h </w:instrText>
            </w:r>
            <w:r w:rsidR="00327241">
              <w:rPr>
                <w:noProof/>
                <w:webHidden/>
              </w:rPr>
            </w:r>
            <w:r w:rsidR="00327241">
              <w:rPr>
                <w:noProof/>
                <w:webHidden/>
              </w:rPr>
              <w:fldChar w:fldCharType="separate"/>
            </w:r>
            <w:r w:rsidR="009406A5">
              <w:rPr>
                <w:noProof/>
                <w:webHidden/>
              </w:rPr>
              <w:t>9</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1" w:history="1">
            <w:r w:rsidR="00327241" w:rsidRPr="00830ACB">
              <w:rPr>
                <w:rStyle w:val="Hyperlink"/>
                <w:noProof/>
              </w:rPr>
              <w:t>2.2.</w:t>
            </w:r>
            <w:r w:rsidR="00327241">
              <w:rPr>
                <w:noProof/>
              </w:rPr>
              <w:tab/>
            </w:r>
            <w:r w:rsidR="00327241" w:rsidRPr="00830ACB">
              <w:rPr>
                <w:rStyle w:val="Hyperlink"/>
                <w:noProof/>
              </w:rPr>
              <w:t>External Interfaces</w:t>
            </w:r>
            <w:r w:rsidR="00327241">
              <w:rPr>
                <w:noProof/>
                <w:webHidden/>
              </w:rPr>
              <w:tab/>
            </w:r>
            <w:r w:rsidR="00327241">
              <w:rPr>
                <w:noProof/>
                <w:webHidden/>
              </w:rPr>
              <w:fldChar w:fldCharType="begin"/>
            </w:r>
            <w:r w:rsidR="00327241">
              <w:rPr>
                <w:noProof/>
                <w:webHidden/>
              </w:rPr>
              <w:instrText xml:space="preserve"> PAGEREF _Toc402478351 \h </w:instrText>
            </w:r>
            <w:r w:rsidR="00327241">
              <w:rPr>
                <w:noProof/>
                <w:webHidden/>
              </w:rPr>
            </w:r>
            <w:r w:rsidR="00327241">
              <w:rPr>
                <w:noProof/>
                <w:webHidden/>
              </w:rPr>
              <w:fldChar w:fldCharType="separate"/>
            </w:r>
            <w:r w:rsidR="009406A5">
              <w:rPr>
                <w:noProof/>
                <w:webHidden/>
              </w:rPr>
              <w:t>9</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2" w:history="1">
            <w:r w:rsidR="00327241" w:rsidRPr="00830ACB">
              <w:rPr>
                <w:rStyle w:val="Hyperlink"/>
                <w:noProof/>
              </w:rPr>
              <w:t>2.3.</w:t>
            </w:r>
            <w:r w:rsidR="00327241">
              <w:rPr>
                <w:noProof/>
              </w:rPr>
              <w:tab/>
            </w:r>
            <w:r w:rsidR="00327241" w:rsidRPr="00830ACB">
              <w:rPr>
                <w:rStyle w:val="Hyperlink"/>
                <w:noProof/>
              </w:rPr>
              <w:t>Internal Structure</w:t>
            </w:r>
            <w:r w:rsidR="00327241">
              <w:rPr>
                <w:noProof/>
                <w:webHidden/>
              </w:rPr>
              <w:tab/>
            </w:r>
            <w:r w:rsidR="00327241">
              <w:rPr>
                <w:noProof/>
                <w:webHidden/>
              </w:rPr>
              <w:fldChar w:fldCharType="begin"/>
            </w:r>
            <w:r w:rsidR="00327241">
              <w:rPr>
                <w:noProof/>
                <w:webHidden/>
              </w:rPr>
              <w:instrText xml:space="preserve"> PAGEREF _Toc402478352 \h </w:instrText>
            </w:r>
            <w:r w:rsidR="00327241">
              <w:rPr>
                <w:noProof/>
                <w:webHidden/>
              </w:rPr>
            </w:r>
            <w:r w:rsidR="00327241">
              <w:rPr>
                <w:noProof/>
                <w:webHidden/>
              </w:rPr>
              <w:fldChar w:fldCharType="separate"/>
            </w:r>
            <w:r w:rsidR="009406A5">
              <w:rPr>
                <w:noProof/>
                <w:webHidden/>
              </w:rPr>
              <w:t>9</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3" w:history="1">
            <w:r w:rsidR="00327241" w:rsidRPr="00830ACB">
              <w:rPr>
                <w:rStyle w:val="Hyperlink"/>
                <w:noProof/>
              </w:rPr>
              <w:t>2.4.</w:t>
            </w:r>
            <w:r w:rsidR="00327241">
              <w:rPr>
                <w:noProof/>
              </w:rPr>
              <w:tab/>
            </w:r>
            <w:r w:rsidR="00327241" w:rsidRPr="00830ACB">
              <w:rPr>
                <w:rStyle w:val="Hyperlink"/>
                <w:noProof/>
              </w:rPr>
              <w:t>Roles and Responsibilities</w:t>
            </w:r>
            <w:r w:rsidR="00327241">
              <w:rPr>
                <w:noProof/>
                <w:webHidden/>
              </w:rPr>
              <w:tab/>
            </w:r>
            <w:r w:rsidR="00327241">
              <w:rPr>
                <w:noProof/>
                <w:webHidden/>
              </w:rPr>
              <w:fldChar w:fldCharType="begin"/>
            </w:r>
            <w:r w:rsidR="00327241">
              <w:rPr>
                <w:noProof/>
                <w:webHidden/>
              </w:rPr>
              <w:instrText xml:space="preserve"> PAGEREF _Toc402478353 \h </w:instrText>
            </w:r>
            <w:r w:rsidR="00327241">
              <w:rPr>
                <w:noProof/>
                <w:webHidden/>
              </w:rPr>
            </w:r>
            <w:r w:rsidR="00327241">
              <w:rPr>
                <w:noProof/>
                <w:webHidden/>
              </w:rPr>
              <w:fldChar w:fldCharType="separate"/>
            </w:r>
            <w:r w:rsidR="009406A5">
              <w:rPr>
                <w:noProof/>
                <w:webHidden/>
              </w:rPr>
              <w:t>10</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4" w:history="1">
            <w:r w:rsidR="00327241" w:rsidRPr="00830ACB">
              <w:rPr>
                <w:rStyle w:val="Hyperlink"/>
                <w:noProof/>
              </w:rPr>
              <w:t>2.5.</w:t>
            </w:r>
            <w:r w:rsidR="00327241">
              <w:rPr>
                <w:noProof/>
              </w:rPr>
              <w:tab/>
            </w:r>
            <w:r w:rsidR="00327241" w:rsidRPr="00830ACB">
              <w:rPr>
                <w:rStyle w:val="Hyperlink"/>
                <w:noProof/>
              </w:rPr>
              <w:t>Tools and Techniques</w:t>
            </w:r>
            <w:r w:rsidR="00327241">
              <w:rPr>
                <w:noProof/>
                <w:webHidden/>
              </w:rPr>
              <w:tab/>
            </w:r>
            <w:r w:rsidR="00327241">
              <w:rPr>
                <w:noProof/>
                <w:webHidden/>
              </w:rPr>
              <w:fldChar w:fldCharType="begin"/>
            </w:r>
            <w:r w:rsidR="00327241">
              <w:rPr>
                <w:noProof/>
                <w:webHidden/>
              </w:rPr>
              <w:instrText xml:space="preserve"> PAGEREF _Toc402478354 \h </w:instrText>
            </w:r>
            <w:r w:rsidR="00327241">
              <w:rPr>
                <w:noProof/>
                <w:webHidden/>
              </w:rPr>
            </w:r>
            <w:r w:rsidR="00327241">
              <w:rPr>
                <w:noProof/>
                <w:webHidden/>
              </w:rPr>
              <w:fldChar w:fldCharType="separate"/>
            </w:r>
            <w:r w:rsidR="009406A5">
              <w:rPr>
                <w:noProof/>
                <w:webHidden/>
              </w:rPr>
              <w:t>12</w:t>
            </w:r>
            <w:r w:rsidR="00327241">
              <w:rPr>
                <w:noProof/>
                <w:webHidden/>
              </w:rPr>
              <w:fldChar w:fldCharType="end"/>
            </w:r>
          </w:hyperlink>
        </w:p>
        <w:p w:rsidR="00327241" w:rsidRDefault="009F2031">
          <w:pPr>
            <w:pStyle w:val="TOC1"/>
            <w:tabs>
              <w:tab w:val="right" w:leader="dot" w:pos="9350"/>
            </w:tabs>
            <w:rPr>
              <w:noProof/>
            </w:rPr>
          </w:pPr>
          <w:hyperlink w:anchor="_Toc402478355" w:history="1">
            <w:r w:rsidR="00327241" w:rsidRPr="00830ACB">
              <w:rPr>
                <w:rStyle w:val="Hyperlink"/>
                <w:noProof/>
              </w:rPr>
              <w:t>PROJECT MANAGEMENT PLAN</w:t>
            </w:r>
            <w:r w:rsidR="00327241">
              <w:rPr>
                <w:noProof/>
                <w:webHidden/>
              </w:rPr>
              <w:tab/>
            </w:r>
            <w:r w:rsidR="00327241">
              <w:rPr>
                <w:noProof/>
                <w:webHidden/>
              </w:rPr>
              <w:fldChar w:fldCharType="begin"/>
            </w:r>
            <w:r w:rsidR="00327241">
              <w:rPr>
                <w:noProof/>
                <w:webHidden/>
              </w:rPr>
              <w:instrText xml:space="preserve"> PAGEREF _Toc402478355 \h </w:instrText>
            </w:r>
            <w:r w:rsidR="00327241">
              <w:rPr>
                <w:noProof/>
                <w:webHidden/>
              </w:rPr>
            </w:r>
            <w:r w:rsidR="00327241">
              <w:rPr>
                <w:noProof/>
                <w:webHidden/>
              </w:rPr>
              <w:fldChar w:fldCharType="separate"/>
            </w:r>
            <w:r w:rsidR="009406A5">
              <w:rPr>
                <w:noProof/>
                <w:webHidden/>
              </w:rPr>
              <w:t>13</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6" w:history="1">
            <w:r w:rsidR="00327241" w:rsidRPr="00830ACB">
              <w:rPr>
                <w:rStyle w:val="Hyperlink"/>
                <w:noProof/>
              </w:rPr>
              <w:t>3.1.</w:t>
            </w:r>
            <w:r w:rsidR="00327241">
              <w:rPr>
                <w:noProof/>
              </w:rPr>
              <w:tab/>
            </w:r>
            <w:r w:rsidR="00327241" w:rsidRPr="00830ACB">
              <w:rPr>
                <w:rStyle w:val="Hyperlink"/>
                <w:noProof/>
              </w:rPr>
              <w:t>Work Activities</w:t>
            </w:r>
            <w:r w:rsidR="00327241">
              <w:rPr>
                <w:noProof/>
                <w:webHidden/>
              </w:rPr>
              <w:tab/>
            </w:r>
            <w:r w:rsidR="00327241">
              <w:rPr>
                <w:noProof/>
                <w:webHidden/>
              </w:rPr>
              <w:fldChar w:fldCharType="begin"/>
            </w:r>
            <w:r w:rsidR="00327241">
              <w:rPr>
                <w:noProof/>
                <w:webHidden/>
              </w:rPr>
              <w:instrText xml:space="preserve"> PAGEREF _Toc402478356 \h </w:instrText>
            </w:r>
            <w:r w:rsidR="00327241">
              <w:rPr>
                <w:noProof/>
                <w:webHidden/>
              </w:rPr>
            </w:r>
            <w:r w:rsidR="00327241">
              <w:rPr>
                <w:noProof/>
                <w:webHidden/>
              </w:rPr>
              <w:fldChar w:fldCharType="separate"/>
            </w:r>
            <w:r w:rsidR="009406A5">
              <w:rPr>
                <w:noProof/>
                <w:webHidden/>
              </w:rPr>
              <w:t>13</w:t>
            </w:r>
            <w:r w:rsidR="00327241">
              <w:rPr>
                <w:noProof/>
                <w:webHidden/>
              </w:rPr>
              <w:fldChar w:fldCharType="end"/>
            </w:r>
          </w:hyperlink>
        </w:p>
        <w:p w:rsidR="00327241" w:rsidRDefault="009F2031">
          <w:pPr>
            <w:pStyle w:val="TOC2"/>
            <w:tabs>
              <w:tab w:val="left" w:pos="880"/>
              <w:tab w:val="right" w:leader="dot" w:pos="9350"/>
            </w:tabs>
            <w:rPr>
              <w:noProof/>
            </w:rPr>
          </w:pPr>
          <w:hyperlink w:anchor="_Toc402478357" w:history="1">
            <w:r w:rsidR="00327241" w:rsidRPr="00830ACB">
              <w:rPr>
                <w:rStyle w:val="Hyperlink"/>
                <w:noProof/>
              </w:rPr>
              <w:t>3.2</w:t>
            </w:r>
            <w:r w:rsidR="00327241">
              <w:rPr>
                <w:noProof/>
              </w:rPr>
              <w:tab/>
            </w:r>
            <w:r w:rsidR="00327241" w:rsidRPr="00830ACB">
              <w:rPr>
                <w:rStyle w:val="Hyperlink"/>
                <w:noProof/>
              </w:rPr>
              <w:t>Activity Network</w:t>
            </w:r>
            <w:r w:rsidR="00327241">
              <w:rPr>
                <w:noProof/>
                <w:webHidden/>
              </w:rPr>
              <w:tab/>
            </w:r>
            <w:r w:rsidR="00327241">
              <w:rPr>
                <w:noProof/>
                <w:webHidden/>
              </w:rPr>
              <w:fldChar w:fldCharType="begin"/>
            </w:r>
            <w:r w:rsidR="00327241">
              <w:rPr>
                <w:noProof/>
                <w:webHidden/>
              </w:rPr>
              <w:instrText xml:space="preserve"> PAGEREF _Toc402478357 \h </w:instrText>
            </w:r>
            <w:r w:rsidR="00327241">
              <w:rPr>
                <w:noProof/>
                <w:webHidden/>
              </w:rPr>
            </w:r>
            <w:r w:rsidR="00327241">
              <w:rPr>
                <w:noProof/>
                <w:webHidden/>
              </w:rPr>
              <w:fldChar w:fldCharType="separate"/>
            </w:r>
            <w:r w:rsidR="009406A5">
              <w:rPr>
                <w:noProof/>
                <w:webHidden/>
              </w:rPr>
              <w:t>14</w:t>
            </w:r>
            <w:r w:rsidR="00327241">
              <w:rPr>
                <w:noProof/>
                <w:webHidden/>
              </w:rPr>
              <w:fldChar w:fldCharType="end"/>
            </w:r>
          </w:hyperlink>
        </w:p>
        <w:p w:rsidR="00E73421" w:rsidRDefault="00E73421">
          <w:r w:rsidRPr="00E73421">
            <w:rPr>
              <w:rFonts w:ascii="Times New Roman" w:hAnsi="Times New Roman" w:cs="Times New Roman"/>
              <w:b/>
              <w:bCs/>
              <w:noProof/>
              <w:sz w:val="24"/>
              <w:szCs w:val="24"/>
            </w:rPr>
            <w:fldChar w:fldCharType="end"/>
          </w:r>
        </w:p>
      </w:sdtContent>
    </w:sdt>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BA0CC1" w:rsidRDefault="00BA0CC1" w:rsidP="00431AB3">
      <w:pPr>
        <w:pStyle w:val="Heading1"/>
      </w:pPr>
      <w:bookmarkStart w:id="4" w:name="_Toc402478342"/>
      <w:r>
        <w:lastRenderedPageBreak/>
        <w:t>List of Figures</w:t>
      </w:r>
      <w:bookmarkEnd w:id="4"/>
    </w:p>
    <w:p w:rsidR="00E35BFD" w:rsidRDefault="00E35BFD">
      <w:pPr>
        <w:rPr>
          <w:rFonts w:ascii="Times New Roman" w:hAnsi="Times New Roman" w:cs="Times New Roman"/>
          <w:sz w:val="24"/>
          <w:szCs w:val="24"/>
        </w:rPr>
      </w:pPr>
      <w:r w:rsidRPr="00E35BFD">
        <w:rPr>
          <w:rFonts w:ascii="Times New Roman" w:hAnsi="Times New Roman" w:cs="Times New Roman"/>
          <w:sz w:val="24"/>
          <w:szCs w:val="24"/>
        </w:rPr>
        <w:t>Figure 1……………</w:t>
      </w:r>
      <w:r w:rsidR="003C0AAC">
        <w:rPr>
          <w:rFonts w:ascii="Times New Roman" w:hAnsi="Times New Roman" w:cs="Times New Roman"/>
          <w:sz w:val="24"/>
          <w:szCs w:val="24"/>
        </w:rPr>
        <w:t>………………………………………………</w:t>
      </w:r>
      <w:r w:rsidRPr="00E35BFD">
        <w:rPr>
          <w:rFonts w:ascii="Times New Roman" w:hAnsi="Times New Roman" w:cs="Times New Roman"/>
          <w:sz w:val="24"/>
          <w:szCs w:val="24"/>
        </w:rPr>
        <w:t>……………………………..9</w:t>
      </w:r>
    </w:p>
    <w:p w:rsidR="00E35BFD" w:rsidRDefault="00E35BFD">
      <w:pPr>
        <w:rPr>
          <w:rFonts w:ascii="Times New Roman" w:hAnsi="Times New Roman" w:cs="Times New Roman"/>
          <w:sz w:val="24"/>
          <w:szCs w:val="24"/>
        </w:rPr>
      </w:pPr>
      <w:r>
        <w:rPr>
          <w:rFonts w:ascii="Times New Roman" w:hAnsi="Times New Roman" w:cs="Times New Roman"/>
          <w:sz w:val="24"/>
          <w:szCs w:val="24"/>
        </w:rPr>
        <w:t>Figure 2……</w:t>
      </w:r>
      <w:r w:rsidR="003C0AAC">
        <w:rPr>
          <w:rFonts w:ascii="Times New Roman" w:hAnsi="Times New Roman" w:cs="Times New Roman"/>
          <w:sz w:val="24"/>
          <w:szCs w:val="24"/>
        </w:rPr>
        <w:t>…………………………………………………………………………………</w:t>
      </w:r>
      <w:r>
        <w:rPr>
          <w:rFonts w:ascii="Times New Roman" w:hAnsi="Times New Roman" w:cs="Times New Roman"/>
          <w:sz w:val="24"/>
          <w:szCs w:val="24"/>
        </w:rPr>
        <w:t>…</w:t>
      </w:r>
      <w:r w:rsidR="003C0AAC">
        <w:rPr>
          <w:rFonts w:ascii="Times New Roman" w:hAnsi="Times New Roman" w:cs="Times New Roman"/>
          <w:sz w:val="24"/>
          <w:szCs w:val="24"/>
        </w:rPr>
        <w:t>..14</w:t>
      </w:r>
    </w:p>
    <w:p w:rsidR="00BA0CC1" w:rsidRPr="00E35BFD" w:rsidRDefault="00BA0CC1">
      <w:pPr>
        <w:rPr>
          <w:rFonts w:ascii="Times New Roman" w:hAnsi="Times New Roman" w:cs="Times New Roman"/>
          <w:sz w:val="24"/>
          <w:szCs w:val="24"/>
        </w:rPr>
      </w:pPr>
      <w:r w:rsidRPr="00E35BFD">
        <w:rPr>
          <w:rFonts w:ascii="Times New Roman" w:hAnsi="Times New Roman" w:cs="Times New Roman"/>
          <w:sz w:val="24"/>
          <w:szCs w:val="24"/>
        </w:rPr>
        <w:br w:type="page"/>
      </w:r>
    </w:p>
    <w:p w:rsidR="001907A4" w:rsidRDefault="00BA0CC1" w:rsidP="00431AB3">
      <w:pPr>
        <w:pStyle w:val="Heading1"/>
      </w:pPr>
      <w:bookmarkStart w:id="5" w:name="_Toc402478343"/>
      <w:r>
        <w:lastRenderedPageBreak/>
        <w:t>List of Tables</w:t>
      </w:r>
      <w:bookmarkEnd w:id="5"/>
    </w:p>
    <w:p w:rsidR="003C0AAC" w:rsidRDefault="003C0AAC" w:rsidP="003C0AAC">
      <w:pPr>
        <w:rPr>
          <w:rFonts w:ascii="Times New Roman" w:hAnsi="Times New Roman" w:cs="Times New Roman"/>
          <w:sz w:val="24"/>
          <w:szCs w:val="24"/>
        </w:rPr>
      </w:pPr>
      <w:r>
        <w:rPr>
          <w:rFonts w:ascii="Times New Roman" w:hAnsi="Times New Roman" w:cs="Times New Roman"/>
          <w:sz w:val="24"/>
          <w:szCs w:val="24"/>
        </w:rPr>
        <w:t>Table</w:t>
      </w:r>
      <w:r w:rsidRPr="00E35BFD">
        <w:rPr>
          <w:rFonts w:ascii="Times New Roman" w:hAnsi="Times New Roman" w:cs="Times New Roman"/>
          <w:sz w:val="24"/>
          <w:szCs w:val="24"/>
        </w:rPr>
        <w:t xml:space="preserve"> 1……………</w:t>
      </w:r>
      <w:r>
        <w:rPr>
          <w:rFonts w:ascii="Times New Roman" w:hAnsi="Times New Roman" w:cs="Times New Roman"/>
          <w:sz w:val="24"/>
          <w:szCs w:val="24"/>
        </w:rPr>
        <w:t>………………………………………………</w:t>
      </w:r>
      <w:r w:rsidRPr="00E35BFD">
        <w:rPr>
          <w:rFonts w:ascii="Times New Roman" w:hAnsi="Times New Roman" w:cs="Times New Roman"/>
          <w:sz w:val="24"/>
          <w:szCs w:val="24"/>
        </w:rPr>
        <w:t>……………………………</w:t>
      </w:r>
      <w:r w:rsidR="00B66F4B">
        <w:rPr>
          <w:rFonts w:ascii="Times New Roman" w:hAnsi="Times New Roman" w:cs="Times New Roman"/>
          <w:sz w:val="24"/>
          <w:szCs w:val="24"/>
        </w:rPr>
        <w:t>..11</w:t>
      </w:r>
    </w:p>
    <w:p w:rsidR="003C0AAC" w:rsidRDefault="003C0AAC" w:rsidP="003C0AAC">
      <w:pPr>
        <w:rPr>
          <w:rFonts w:ascii="Times New Roman" w:hAnsi="Times New Roman" w:cs="Times New Roman"/>
          <w:sz w:val="24"/>
          <w:szCs w:val="24"/>
        </w:rPr>
      </w:pPr>
      <w:r>
        <w:rPr>
          <w:rFonts w:ascii="Times New Roman" w:hAnsi="Times New Roman" w:cs="Times New Roman"/>
          <w:sz w:val="24"/>
          <w:szCs w:val="24"/>
        </w:rPr>
        <w:t>Table 2…………………………………………………………………………………………..14</w:t>
      </w:r>
    </w:p>
    <w:p w:rsidR="001907A4" w:rsidRDefault="001907A4">
      <w:pPr>
        <w:rPr>
          <w:rFonts w:ascii="Times New Roman" w:hAnsi="Times New Roman" w:cs="Times New Roman"/>
          <w:b/>
          <w:sz w:val="24"/>
          <w:szCs w:val="24"/>
        </w:rPr>
      </w:pPr>
      <w:r>
        <w:rPr>
          <w:rFonts w:ascii="Times New Roman" w:hAnsi="Times New Roman" w:cs="Times New Roman"/>
          <w:b/>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Pr="00431AB3" w:rsidRDefault="001907A4" w:rsidP="00431AB3">
      <w:pPr>
        <w:pStyle w:val="Heading1"/>
        <w:jc w:val="center"/>
        <w:rPr>
          <w:sz w:val="28"/>
          <w:szCs w:val="28"/>
        </w:rPr>
      </w:pPr>
      <w:bookmarkStart w:id="6" w:name="_Toc402478344"/>
      <w:r w:rsidRPr="00431AB3">
        <w:rPr>
          <w:sz w:val="28"/>
          <w:szCs w:val="28"/>
        </w:rPr>
        <w:t>INRODUCTION</w:t>
      </w:r>
      <w:bookmarkEnd w:id="6"/>
    </w:p>
    <w:p w:rsidR="001907A4" w:rsidRDefault="001907A4">
      <w:pPr>
        <w:rPr>
          <w:rFonts w:ascii="Times New Roman" w:hAnsi="Times New Roman" w:cs="Times New Roman"/>
          <w:b/>
          <w:sz w:val="24"/>
          <w:szCs w:val="24"/>
        </w:rPr>
      </w:pPr>
    </w:p>
    <w:p w:rsidR="001907A4" w:rsidRPr="00431AB3" w:rsidRDefault="00CA5643" w:rsidP="00431AB3">
      <w:pPr>
        <w:pStyle w:val="Heading2"/>
      </w:pPr>
      <w:bookmarkStart w:id="7" w:name="_Toc402478345"/>
      <w:r w:rsidRPr="00431AB3">
        <w:t>Project Overview</w:t>
      </w:r>
      <w:bookmarkEnd w:id="7"/>
    </w:p>
    <w:p w:rsidR="00E2228C" w:rsidRPr="009406A5" w:rsidRDefault="005237F4" w:rsidP="00DE43F1">
      <w:pPr>
        <w:pStyle w:val="ListParagraph"/>
        <w:jc w:val="both"/>
        <w:rPr>
          <w:rFonts w:ascii="Times New Roman" w:hAnsi="Times New Roman" w:cs="Times New Roman"/>
          <w:sz w:val="24"/>
          <w:szCs w:val="24"/>
        </w:rPr>
      </w:pPr>
      <w:r w:rsidRPr="009406A5">
        <w:rPr>
          <w:rFonts w:ascii="Times New Roman" w:hAnsi="Times New Roman" w:cs="Times New Roman"/>
          <w:b/>
          <w:bCs/>
          <w:sz w:val="24"/>
          <w:szCs w:val="24"/>
          <w:shd w:val="clear" w:color="auto" w:fill="FFFFFF"/>
        </w:rPr>
        <w:t>Tic-tac-toe</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sz w:val="24"/>
          <w:szCs w:val="24"/>
          <w:shd w:val="clear" w:color="auto" w:fill="FFFFFF"/>
        </w:rPr>
        <w:t>(or</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b/>
          <w:bCs/>
          <w:sz w:val="24"/>
          <w:szCs w:val="24"/>
          <w:shd w:val="clear" w:color="auto" w:fill="FFFFFF"/>
        </w:rPr>
        <w:t>Noughts and crosses</w:t>
      </w:r>
      <w:r w:rsidRPr="009406A5">
        <w:rPr>
          <w:rFonts w:ascii="Times New Roman" w:hAnsi="Times New Roman" w:cs="Times New Roman"/>
          <w:sz w:val="24"/>
          <w:szCs w:val="24"/>
          <w:shd w:val="clear" w:color="auto" w:fill="FFFFFF"/>
        </w:rPr>
        <w:t>,</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b/>
          <w:bCs/>
          <w:sz w:val="24"/>
          <w:szCs w:val="24"/>
          <w:shd w:val="clear" w:color="auto" w:fill="FFFFFF"/>
        </w:rPr>
        <w:t>Xs and Os</w:t>
      </w:r>
      <w:r w:rsidRPr="009406A5">
        <w:rPr>
          <w:rFonts w:ascii="Times New Roman" w:hAnsi="Times New Roman" w:cs="Times New Roman"/>
          <w:sz w:val="24"/>
          <w:szCs w:val="24"/>
          <w:shd w:val="clear" w:color="auto" w:fill="FFFFFF"/>
        </w:rPr>
        <w:t>) is a</w:t>
      </w:r>
      <w:r w:rsidRPr="009406A5">
        <w:rPr>
          <w:rStyle w:val="apple-converted-space"/>
          <w:rFonts w:ascii="Times New Roman" w:hAnsi="Times New Roman" w:cs="Times New Roman"/>
          <w:sz w:val="24"/>
          <w:szCs w:val="24"/>
          <w:shd w:val="clear" w:color="auto" w:fill="FFFFFF"/>
        </w:rPr>
        <w:t> </w:t>
      </w:r>
      <w:hyperlink r:id="rId9" w:tooltip="Paper-and-pencil game" w:history="1">
        <w:r w:rsidRPr="009406A5">
          <w:rPr>
            <w:rStyle w:val="Hyperlink"/>
            <w:rFonts w:ascii="Times New Roman" w:hAnsi="Times New Roman" w:cs="Times New Roman"/>
            <w:color w:val="auto"/>
            <w:sz w:val="24"/>
            <w:szCs w:val="24"/>
            <w:u w:val="none"/>
            <w:shd w:val="clear" w:color="auto" w:fill="FFFFFF"/>
          </w:rPr>
          <w:t>game</w:t>
        </w:r>
      </w:hyperlink>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sz w:val="24"/>
          <w:szCs w:val="24"/>
          <w:shd w:val="clear" w:color="auto" w:fill="FFFFFF"/>
        </w:rPr>
        <w:t>for two players,</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i/>
          <w:iCs/>
          <w:sz w:val="24"/>
          <w:szCs w:val="24"/>
          <w:shd w:val="clear" w:color="auto" w:fill="FFFFFF"/>
        </w:rPr>
        <w:t>X</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sz w:val="24"/>
          <w:szCs w:val="24"/>
          <w:shd w:val="clear" w:color="auto" w:fill="FFFFFF"/>
        </w:rPr>
        <w:t>and</w:t>
      </w:r>
      <w:r w:rsidRPr="009406A5">
        <w:rPr>
          <w:rStyle w:val="apple-converted-space"/>
          <w:rFonts w:ascii="Times New Roman" w:hAnsi="Times New Roman" w:cs="Times New Roman"/>
          <w:sz w:val="24"/>
          <w:szCs w:val="24"/>
          <w:shd w:val="clear" w:color="auto" w:fill="FFFFFF"/>
        </w:rPr>
        <w:t> </w:t>
      </w:r>
      <w:r w:rsidRPr="009406A5">
        <w:rPr>
          <w:rFonts w:ascii="Times New Roman" w:hAnsi="Times New Roman" w:cs="Times New Roman"/>
          <w:i/>
          <w:iCs/>
          <w:sz w:val="24"/>
          <w:szCs w:val="24"/>
          <w:shd w:val="clear" w:color="auto" w:fill="FFFFFF"/>
        </w:rPr>
        <w:t>O</w:t>
      </w:r>
      <w:r w:rsidRPr="009406A5">
        <w:rPr>
          <w:rFonts w:ascii="Times New Roman" w:hAnsi="Times New Roman" w:cs="Times New Roman"/>
          <w:sz w:val="24"/>
          <w:szCs w:val="24"/>
          <w:shd w:val="clear" w:color="auto" w:fill="FFFFFF"/>
        </w:rPr>
        <w:t>, who take turns marking the spaces in a 10×10 grid. The player who succeeds in placing five respective marks in a horizontal, vertical, or diagonal row wins the game.</w:t>
      </w:r>
    </w:p>
    <w:p w:rsidR="00CA5643" w:rsidRPr="00431AB3" w:rsidRDefault="00BC479F" w:rsidP="00431AB3">
      <w:pPr>
        <w:pStyle w:val="Heading3"/>
      </w:pPr>
      <w:bookmarkStart w:id="8" w:name="_Toc402478346"/>
      <w:r w:rsidRPr="00431AB3">
        <w:t>Purpose, Scope, and Objectives</w:t>
      </w:r>
      <w:bookmarkEnd w:id="8"/>
    </w:p>
    <w:p w:rsidR="00BC479F" w:rsidRDefault="00BC479F" w:rsidP="00A2791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 xml:space="preserve">for </w:t>
      </w:r>
      <w:r w:rsidR="009406A5">
        <w:rPr>
          <w:rFonts w:ascii="Times New Roman" w:hAnsi="Times New Roman" w:cs="Times New Roman"/>
          <w:sz w:val="24"/>
          <w:szCs w:val="24"/>
          <w:lang w:val="en-US"/>
        </w:rPr>
        <w:t>Superior Company</w:t>
      </w:r>
      <w:r w:rsidR="001E5E5A">
        <w:rPr>
          <w:rFonts w:ascii="Times New Roman" w:hAnsi="Times New Roman" w:cs="Times New Roman"/>
          <w:sz w:val="24"/>
          <w:szCs w:val="24"/>
        </w:rPr>
        <w:t xml:space="preserve"> Client, which is designated specifically to </w:t>
      </w:r>
      <w:r w:rsidR="000433B8">
        <w:rPr>
          <w:rFonts w:ascii="Times New Roman" w:hAnsi="Times New Roman" w:cs="Times New Roman"/>
          <w:sz w:val="24"/>
          <w:szCs w:val="24"/>
        </w:rPr>
        <w:t xml:space="preserve">help in monitoring </w:t>
      </w:r>
      <w:proofErr w:type="spellStart"/>
      <w:r w:rsidR="009406A5">
        <w:rPr>
          <w:rFonts w:ascii="Times New Roman" w:hAnsi="Times New Roman" w:cs="Times New Roman"/>
          <w:sz w:val="24"/>
          <w:szCs w:val="24"/>
          <w:lang w:val="en-US"/>
        </w:rPr>
        <w:t>TicTacToe</w:t>
      </w:r>
      <w:proofErr w:type="spellEnd"/>
      <w:r w:rsidR="000433B8">
        <w:rPr>
          <w:rFonts w:ascii="Times New Roman" w:hAnsi="Times New Roman" w:cs="Times New Roman"/>
          <w:sz w:val="24"/>
          <w:szCs w:val="24"/>
        </w:rPr>
        <w:t xml:space="preserve"> project</w:t>
      </w:r>
      <w:r w:rsidR="00600213">
        <w:rPr>
          <w:rFonts w:ascii="Times New Roman" w:hAnsi="Times New Roman" w:cs="Times New Roman"/>
          <w:sz w:val="24"/>
          <w:szCs w:val="24"/>
        </w:rPr>
        <w:t xml:space="preserve"> according to the requirements specified by the client.</w:t>
      </w:r>
    </w:p>
    <w:p w:rsidR="000A024C" w:rsidRDefault="000A024C" w:rsidP="00A2791E">
      <w:pPr>
        <w:pStyle w:val="ListParagraph"/>
        <w:jc w:val="both"/>
        <w:rPr>
          <w:rFonts w:ascii="Times New Roman" w:hAnsi="Times New Roman" w:cs="Times New Roman"/>
          <w:sz w:val="24"/>
          <w:szCs w:val="24"/>
        </w:rPr>
      </w:pPr>
    </w:p>
    <w:p w:rsidR="005A402A" w:rsidRDefault="005A402A" w:rsidP="00A2791E">
      <w:pPr>
        <w:pStyle w:val="ListParagraph"/>
        <w:jc w:val="bot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ascii="Times New Roman" w:hAnsi="Times New Roman" w:cs="Times New Roman"/>
          <w:sz w:val="24"/>
          <w:szCs w:val="24"/>
        </w:rPr>
      </w:pPr>
    </w:p>
    <w:p w:rsidR="009A6113" w:rsidRDefault="00B83194" w:rsidP="00BC479F">
      <w:pPr>
        <w:pStyle w:val="ListParagraph"/>
        <w:rPr>
          <w:rFonts w:ascii="Times New Roman" w:hAnsi="Times New Roman" w:cs="Times New Roman"/>
          <w:sz w:val="24"/>
          <w:szCs w:val="24"/>
        </w:rPr>
      </w:pPr>
      <w:r>
        <w:rPr>
          <w:rFonts w:ascii="Times New Roman" w:hAnsi="Times New Roman" w:cs="Times New Roman"/>
          <w:sz w:val="24"/>
          <w:szCs w:val="24"/>
        </w:rPr>
        <w:t>The objectives of the project are</w:t>
      </w:r>
      <w:r w:rsidR="00607F39">
        <w:rPr>
          <w:rFonts w:ascii="Times New Roman" w:hAnsi="Times New Roman" w:cs="Times New Roman"/>
          <w:sz w:val="24"/>
          <w:szCs w:val="24"/>
        </w:rPr>
        <w:t xml:space="preserve"> mentioned as follows</w:t>
      </w:r>
      <w:r w:rsidR="009A6113">
        <w:rPr>
          <w:rFonts w:ascii="Times New Roman" w:hAnsi="Times New Roman" w:cs="Times New Roman"/>
          <w:sz w:val="24"/>
          <w:szCs w:val="24"/>
        </w:rPr>
        <w:t>:</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9A6113" w:rsidRDefault="00625EF8"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BF2701" w:rsidRPr="005237F4" w:rsidRDefault="00BF2701" w:rsidP="005237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 which fall into one of these categories</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Desktop application</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Backend</w:t>
      </w:r>
    </w:p>
    <w:p w:rsidR="00BF2701" w:rsidRDefault="00BF2701" w:rsidP="00EF68EA">
      <w:pPr>
        <w:pStyle w:val="ListParagraph"/>
        <w:ind w:left="1440"/>
        <w:rPr>
          <w:rFonts w:ascii="Times New Roman" w:hAnsi="Times New Roman" w:cs="Times New Roman"/>
          <w:sz w:val="24"/>
          <w:szCs w:val="24"/>
        </w:rPr>
      </w:pPr>
    </w:p>
    <w:p w:rsidR="00BF2701" w:rsidRPr="00BF2701" w:rsidRDefault="00BF2701" w:rsidP="00BF2701">
      <w:pPr>
        <w:rPr>
          <w:rFonts w:ascii="Times New Roman" w:hAnsi="Times New Roman" w:cs="Times New Roman"/>
          <w:sz w:val="24"/>
          <w:szCs w:val="24"/>
        </w:rPr>
      </w:pPr>
    </w:p>
    <w:p w:rsidR="00BF2701" w:rsidRPr="00BF2701" w:rsidRDefault="00BF2701" w:rsidP="00431AB3">
      <w:pPr>
        <w:pStyle w:val="Heading3"/>
      </w:pPr>
      <w:bookmarkStart w:id="9" w:name="_Toc402478347"/>
      <w:r w:rsidRPr="00BF2701">
        <w:t>Assumptions and Constraints</w:t>
      </w:r>
      <w:bookmarkEnd w:id="9"/>
    </w:p>
    <w:p w:rsidR="00BF2701" w:rsidRDefault="00A800E8" w:rsidP="00BF2701">
      <w:pPr>
        <w:pStyle w:val="ListParagraph"/>
        <w:rPr>
          <w:rFonts w:ascii="Times New Roman" w:hAnsi="Times New Roman" w:cs="Times New Roman"/>
          <w:sz w:val="24"/>
          <w:szCs w:val="24"/>
        </w:rPr>
      </w:pPr>
      <w:r>
        <w:rPr>
          <w:rFonts w:ascii="Times New Roman" w:hAnsi="Times New Roman" w:cs="Times New Roman"/>
          <w:sz w:val="24"/>
          <w:szCs w:val="24"/>
        </w:rPr>
        <w:t>Here is the list of all assumptions that are made:</w:t>
      </w:r>
    </w:p>
    <w:p w:rsidR="00A800E8" w:rsidRDefault="00625BFE"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625BFE" w:rsidRDefault="00EB4948"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B42BD4" w:rsidRDefault="0053027A"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B47301" w:rsidRDefault="00B47301" w:rsidP="00B47301">
      <w:pPr>
        <w:ind w:left="720"/>
        <w:rPr>
          <w:rFonts w:ascii="Times New Roman" w:hAnsi="Times New Roman" w:cs="Times New Roman"/>
          <w:sz w:val="24"/>
          <w:szCs w:val="24"/>
        </w:rPr>
      </w:pPr>
      <w:r>
        <w:rPr>
          <w:rFonts w:ascii="Times New Roman" w:hAnsi="Times New Roman" w:cs="Times New Roman"/>
          <w:sz w:val="24"/>
          <w:szCs w:val="24"/>
        </w:rPr>
        <w:t>Here is the list o</w:t>
      </w:r>
      <w:r w:rsidR="00607F39">
        <w:rPr>
          <w:rFonts w:ascii="Times New Roman" w:hAnsi="Times New Roman" w:cs="Times New Roman"/>
          <w:sz w:val="24"/>
          <w:szCs w:val="24"/>
        </w:rPr>
        <w:t>f all constraints that are made</w:t>
      </w:r>
      <w:r>
        <w:rPr>
          <w:rFonts w:ascii="Times New Roman" w:hAnsi="Times New Roman" w:cs="Times New Roman"/>
          <w:sz w:val="24"/>
          <w:szCs w:val="24"/>
        </w:rPr>
        <w:t>:</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Budget</w:t>
      </w:r>
    </w:p>
    <w:p w:rsidR="00830A24" w:rsidRDefault="005237F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Rp 450</w:t>
      </w:r>
      <w:r w:rsidR="00607F39">
        <w:rPr>
          <w:rFonts w:ascii="Times New Roman" w:hAnsi="Times New Roman" w:cs="Times New Roman"/>
          <w:sz w:val="24"/>
          <w:szCs w:val="24"/>
        </w:rPr>
        <w:t>.000,-</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830A24" w:rsidRDefault="005237F4" w:rsidP="00CF7CF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3</w:t>
      </w:r>
      <w:r w:rsidR="00830A24">
        <w:rPr>
          <w:rFonts w:ascii="Times New Roman" w:hAnsi="Times New Roman" w:cs="Times New Roman"/>
          <w:sz w:val="24"/>
          <w:szCs w:val="24"/>
        </w:rPr>
        <w:t xml:space="preserve"> months</w:t>
      </w:r>
      <w:r w:rsidR="00600649">
        <w:rPr>
          <w:rFonts w:ascii="Times New Roman" w:hAnsi="Times New Roman" w:cs="Times New Roman"/>
          <w:sz w:val="24"/>
          <w:szCs w:val="24"/>
        </w:rPr>
        <w:t>.</w:t>
      </w:r>
    </w:p>
    <w:p w:rsidR="00341C71" w:rsidRDefault="00341C71"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w:t>
      </w:r>
    </w:p>
    <w:p w:rsidR="00FD5D36" w:rsidRPr="00101CAA" w:rsidRDefault="00341C71" w:rsidP="00FD5D36">
      <w:pPr>
        <w:pStyle w:val="ListParagraph"/>
        <w:numPr>
          <w:ilvl w:val="1"/>
          <w:numId w:val="2"/>
        </w:numPr>
        <w:jc w:val="both"/>
        <w:rPr>
          <w:rFonts w:ascii="Times New Roman" w:hAnsi="Times New Roman" w:cs="Times New Roman"/>
          <w:sz w:val="24"/>
          <w:szCs w:val="24"/>
        </w:rPr>
      </w:pPr>
      <w:r w:rsidRPr="00101CAA">
        <w:rPr>
          <w:rFonts w:ascii="Times New Roman" w:hAnsi="Times New Roman" w:cs="Times New Roman"/>
          <w:sz w:val="24"/>
          <w:szCs w:val="24"/>
        </w:rPr>
        <w:t xml:space="preserve">A representative from </w:t>
      </w:r>
      <w:r w:rsidR="009B614D" w:rsidRPr="00101CAA">
        <w:rPr>
          <w:rFonts w:ascii="Times New Roman" w:hAnsi="Times New Roman" w:cs="Times New Roman"/>
          <w:sz w:val="24"/>
          <w:szCs w:val="24"/>
          <w:lang w:val="en-US"/>
        </w:rPr>
        <w:t>Superior</w:t>
      </w:r>
      <w:r w:rsidR="00133FC5" w:rsidRPr="00101CAA">
        <w:rPr>
          <w:rFonts w:ascii="Times New Roman" w:hAnsi="Times New Roman" w:cs="Times New Roman"/>
          <w:sz w:val="24"/>
          <w:szCs w:val="24"/>
        </w:rPr>
        <w:t xml:space="preserve"> Company</w:t>
      </w:r>
      <w:r w:rsidR="00EF68EA" w:rsidRPr="00101CAA">
        <w:rPr>
          <w:rFonts w:ascii="Times New Roman" w:hAnsi="Times New Roman" w:cs="Times New Roman"/>
          <w:sz w:val="24"/>
          <w:szCs w:val="24"/>
        </w:rPr>
        <w:t xml:space="preserve"> </w:t>
      </w:r>
      <w:r w:rsidRPr="00101CAA">
        <w:rPr>
          <w:rFonts w:ascii="Times New Roman" w:hAnsi="Times New Roman" w:cs="Times New Roman"/>
          <w:sz w:val="24"/>
          <w:szCs w:val="24"/>
        </w:rPr>
        <w:t xml:space="preserve">will be required to assist in the requirements making. This representative will have the full authority in creating the final requirements, which will be evaluated and agreed by </w:t>
      </w:r>
      <w:r w:rsidR="00101CAA">
        <w:rPr>
          <w:rFonts w:ascii="Times New Roman" w:hAnsi="Times New Roman" w:cs="Times New Roman"/>
          <w:sz w:val="24"/>
        </w:rPr>
        <w:t xml:space="preserve">Boardgames, </w:t>
      </w:r>
      <w:r w:rsidR="00101CAA" w:rsidRPr="006C20ED">
        <w:rPr>
          <w:rFonts w:ascii="Times New Roman" w:hAnsi="Times New Roman" w:cs="Times New Roman"/>
          <w:sz w:val="24"/>
        </w:rPr>
        <w:t>Inc.</w:t>
      </w:r>
    </w:p>
    <w:p w:rsidR="00456AE4" w:rsidRPr="00DC4478" w:rsidRDefault="00FD5D36" w:rsidP="00431AB3">
      <w:pPr>
        <w:pStyle w:val="Heading2"/>
      </w:pPr>
      <w:bookmarkStart w:id="10" w:name="_Toc402478348"/>
      <w:r w:rsidRPr="00DC4478">
        <w:t>Project Deliverables</w:t>
      </w:r>
      <w:bookmarkEnd w:id="10"/>
    </w:p>
    <w:p w:rsidR="00EE1445" w:rsidRDefault="00767617" w:rsidP="00262B2C">
      <w:pPr>
        <w:pStyle w:val="ListParagraph"/>
        <w:jc w:val="both"/>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documentation</w:t>
      </w:r>
    </w:p>
    <w:p w:rsidR="00CE29CF" w:rsidRDefault="008179CF"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Installation documentation</w:t>
      </w:r>
    </w:p>
    <w:p w:rsidR="008179CF" w:rsidRDefault="008179CF"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End-user documentation</w:t>
      </w:r>
    </w:p>
    <w:p w:rsidR="008179CF" w:rsidRDefault="008179CF"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262B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262B2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Plan (STP)</w:t>
      </w:r>
    </w:p>
    <w:p w:rsidR="00DC4478" w:rsidRDefault="00DC4478">
      <w:pPr>
        <w:rPr>
          <w:rFonts w:ascii="Times New Roman" w:hAnsi="Times New Roman" w:cs="Times New Roman"/>
          <w:sz w:val="24"/>
          <w:szCs w:val="24"/>
        </w:rPr>
      </w:pPr>
      <w:r>
        <w:rPr>
          <w:rFonts w:ascii="Times New Roman" w:hAnsi="Times New Roman" w:cs="Times New Roman"/>
          <w:sz w:val="24"/>
          <w:szCs w:val="24"/>
        </w:rPr>
        <w:br w:type="page"/>
      </w: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Pr="00431AB3" w:rsidRDefault="007B49F1" w:rsidP="00431AB3">
      <w:pPr>
        <w:pStyle w:val="Heading1"/>
        <w:jc w:val="center"/>
        <w:rPr>
          <w:sz w:val="28"/>
          <w:szCs w:val="28"/>
        </w:rPr>
      </w:pPr>
      <w:bookmarkStart w:id="11" w:name="_Toc402478349"/>
      <w:r w:rsidRPr="00431AB3">
        <w:rPr>
          <w:sz w:val="28"/>
          <w:szCs w:val="28"/>
        </w:rPr>
        <w:t>PROJECT ORGANIZATION</w:t>
      </w:r>
      <w:bookmarkEnd w:id="11"/>
    </w:p>
    <w:p w:rsidR="007B49F1" w:rsidRDefault="007B49F1" w:rsidP="00DC4478">
      <w:pPr>
        <w:rPr>
          <w:rFonts w:ascii="Times New Roman" w:hAnsi="Times New Roman" w:cs="Times New Roman"/>
          <w:sz w:val="24"/>
          <w:szCs w:val="24"/>
        </w:rPr>
      </w:pPr>
    </w:p>
    <w:p w:rsidR="00DC4478" w:rsidRDefault="00763B32" w:rsidP="00825C8E">
      <w:pPr>
        <w:pStyle w:val="Heading2"/>
        <w:numPr>
          <w:ilvl w:val="0"/>
          <w:numId w:val="13"/>
        </w:numPr>
        <w:ind w:left="426" w:hanging="426"/>
      </w:pPr>
      <w:bookmarkStart w:id="12" w:name="_Toc402478350"/>
      <w:r w:rsidRPr="00E63307">
        <w:t>Software Process Model</w:t>
      </w:r>
      <w:bookmarkEnd w:id="12"/>
    </w:p>
    <w:p w:rsidR="009654B8" w:rsidRDefault="00616A67" w:rsidP="00A125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Software process model that we are going to use is Agile Software Development Model. There are some reasons why we choose this model. </w:t>
      </w:r>
      <w:r w:rsidR="00A125C2">
        <w:rPr>
          <w:rFonts w:ascii="Times New Roman" w:hAnsi="Times New Roman" w:cs="Times New Roman"/>
          <w:sz w:val="24"/>
          <w:szCs w:val="24"/>
        </w:rPr>
        <w:t>One of the reasons</w:t>
      </w:r>
      <w:r>
        <w:rPr>
          <w:rFonts w:ascii="Times New Roman" w:hAnsi="Times New Roman" w:cs="Times New Roman"/>
          <w:sz w:val="24"/>
          <w:szCs w:val="24"/>
        </w:rPr>
        <w:t xml:space="preserve"> is because of the quality which has the principle to </w:t>
      </w:r>
      <w:r w:rsidR="00A128E2" w:rsidRPr="00616A67">
        <w:rPr>
          <w:rFonts w:ascii="Times New Roman" w:hAnsi="Times New Roman" w:cs="Times New Roman"/>
          <w:sz w:val="24"/>
          <w:szCs w:val="24"/>
        </w:rPr>
        <w:t>allow</w:t>
      </w:r>
      <w:r w:rsidRPr="00616A67">
        <w:rPr>
          <w:rFonts w:ascii="Times New Roman" w:hAnsi="Times New Roman" w:cs="Times New Roman"/>
          <w:sz w:val="24"/>
          <w:szCs w:val="24"/>
        </w:rPr>
        <w:t xml:space="preserve"> the product owner to make adjustments if necessary and gives the product team earl</w:t>
      </w:r>
      <w:r>
        <w:rPr>
          <w:rFonts w:ascii="Times New Roman" w:hAnsi="Times New Roman" w:cs="Times New Roman"/>
          <w:sz w:val="24"/>
          <w:szCs w:val="24"/>
        </w:rPr>
        <w:t>y sight of any quality issues. Th</w:t>
      </w:r>
      <w:r w:rsidR="00A125C2">
        <w:rPr>
          <w:rFonts w:ascii="Times New Roman" w:hAnsi="Times New Roman" w:cs="Times New Roman"/>
          <w:sz w:val="24"/>
          <w:szCs w:val="24"/>
        </w:rPr>
        <w:t xml:space="preserve">e other reason is that </w:t>
      </w:r>
      <w:r>
        <w:rPr>
          <w:rFonts w:ascii="Times New Roman" w:hAnsi="Times New Roman" w:cs="Times New Roman"/>
          <w:sz w:val="24"/>
          <w:szCs w:val="24"/>
        </w:rPr>
        <w:t>a</w:t>
      </w:r>
      <w:r w:rsidRPr="00616A67">
        <w:rPr>
          <w:rFonts w:ascii="Times New Roman" w:hAnsi="Times New Roman" w:cs="Times New Roman"/>
          <w:sz w:val="24"/>
          <w:szCs w:val="24"/>
        </w:rPr>
        <w:t>gile development princip</w:t>
      </w:r>
      <w:r>
        <w:rPr>
          <w:rFonts w:ascii="Times New Roman" w:hAnsi="Times New Roman" w:cs="Times New Roman"/>
          <w:sz w:val="24"/>
          <w:szCs w:val="24"/>
        </w:rPr>
        <w:t>les encourage active user</w:t>
      </w:r>
      <w:r w:rsidRPr="00616A67">
        <w:rPr>
          <w:rFonts w:ascii="Times New Roman" w:hAnsi="Times New Roman" w:cs="Times New Roman"/>
          <w:sz w:val="24"/>
          <w:szCs w:val="24"/>
        </w:rPr>
        <w:t xml:space="preserve"> involvement throughout the product’s development and a very cooperative collaborative approach. This provides excellent visibility for key stakeholders, both of the project’s progress and of the product itself, which in turn helps to ensure that expectations are effectively managed.</w:t>
      </w:r>
      <w:r>
        <w:rPr>
          <w:rFonts w:ascii="Times New Roman" w:hAnsi="Times New Roman" w:cs="Times New Roman"/>
          <w:sz w:val="24"/>
          <w:szCs w:val="24"/>
        </w:rPr>
        <w:t xml:space="preserve"> Besides that, there is also</w:t>
      </w:r>
      <w:r w:rsidRPr="00616A67">
        <w:rPr>
          <w:rFonts w:ascii="Times New Roman" w:hAnsi="Times New Roman" w:cs="Times New Roman"/>
          <w:sz w:val="24"/>
          <w:szCs w:val="24"/>
        </w:rPr>
        <w:t xml:space="preserve"> active involvement, cooperation and collaboration </w:t>
      </w:r>
      <w:r>
        <w:rPr>
          <w:rFonts w:ascii="Times New Roman" w:hAnsi="Times New Roman" w:cs="Times New Roman"/>
          <w:sz w:val="24"/>
          <w:szCs w:val="24"/>
        </w:rPr>
        <w:t xml:space="preserve">which </w:t>
      </w:r>
      <w:r w:rsidRPr="00616A67">
        <w:rPr>
          <w:rFonts w:ascii="Times New Roman" w:hAnsi="Times New Roman" w:cs="Times New Roman"/>
          <w:sz w:val="24"/>
          <w:szCs w:val="24"/>
        </w:rPr>
        <w:t>make</w:t>
      </w:r>
      <w:r>
        <w:rPr>
          <w:rFonts w:ascii="Times New Roman" w:hAnsi="Times New Roman" w:cs="Times New Roman"/>
          <w:sz w:val="24"/>
          <w:szCs w:val="24"/>
        </w:rPr>
        <w:t>s</w:t>
      </w:r>
      <w:r w:rsidRPr="00616A67">
        <w:rPr>
          <w:rFonts w:ascii="Times New Roman" w:hAnsi="Times New Roman" w:cs="Times New Roman"/>
          <w:sz w:val="24"/>
          <w:szCs w:val="24"/>
        </w:rPr>
        <w:t xml:space="preserve"> agile development teams a much more enjoyable place for most people.</w:t>
      </w:r>
    </w:p>
    <w:p w:rsidR="00616A67" w:rsidRPr="00616A67" w:rsidRDefault="00616A67" w:rsidP="009654B8">
      <w:pPr>
        <w:pStyle w:val="ListParagraph"/>
        <w:rPr>
          <w:rFonts w:ascii="Times New Roman" w:hAnsi="Times New Roman" w:cs="Times New Roman"/>
          <w:sz w:val="24"/>
          <w:szCs w:val="24"/>
        </w:rPr>
      </w:pPr>
    </w:p>
    <w:p w:rsidR="00DF16BB" w:rsidRDefault="00EE2167" w:rsidP="00825C8E">
      <w:pPr>
        <w:pStyle w:val="Heading2"/>
        <w:numPr>
          <w:ilvl w:val="0"/>
          <w:numId w:val="13"/>
        </w:numPr>
        <w:ind w:left="426" w:hanging="426"/>
      </w:pPr>
      <w:bookmarkStart w:id="13" w:name="_Toc402478351"/>
      <w:r w:rsidRPr="003361D4">
        <w:t>External Inte</w:t>
      </w:r>
      <w:r w:rsidR="00705539">
        <w:t>r</w:t>
      </w:r>
      <w:r w:rsidRPr="003361D4">
        <w:t>faces</w:t>
      </w:r>
      <w:bookmarkEnd w:id="13"/>
    </w:p>
    <w:p w:rsidR="00031E12" w:rsidRPr="00DF16BB" w:rsidRDefault="00FB0006" w:rsidP="00112F50">
      <w:pPr>
        <w:pStyle w:val="ListParagraph"/>
        <w:jc w:val="both"/>
        <w:rPr>
          <w:rFonts w:ascii="Times New Roman" w:hAnsi="Times New Roman" w:cs="Times New Roman"/>
          <w:b/>
          <w:sz w:val="24"/>
          <w:szCs w:val="24"/>
        </w:rPr>
      </w:pPr>
      <w:r w:rsidRPr="00DF16BB">
        <w:rPr>
          <w:rFonts w:ascii="Times New Roman" w:hAnsi="Times New Roman" w:cs="Times New Roman"/>
          <w:sz w:val="24"/>
          <w:szCs w:val="24"/>
        </w:rPr>
        <w:t xml:space="preserve">Each </w:t>
      </w:r>
      <w:r w:rsidR="00706243" w:rsidRPr="00DF16BB">
        <w:rPr>
          <w:rFonts w:ascii="Times New Roman" w:hAnsi="Times New Roman" w:cs="Times New Roman"/>
          <w:sz w:val="24"/>
          <w:szCs w:val="24"/>
        </w:rPr>
        <w:t xml:space="preserve">person </w:t>
      </w:r>
      <w:r w:rsidRPr="00DF16BB">
        <w:rPr>
          <w:rFonts w:ascii="Times New Roman" w:hAnsi="Times New Roman" w:cs="Times New Roman"/>
          <w:sz w:val="24"/>
          <w:szCs w:val="24"/>
        </w:rPr>
        <w:t xml:space="preserve">has their own responsibility in </w:t>
      </w:r>
      <w:r w:rsidR="00706243" w:rsidRPr="00DF16BB">
        <w:rPr>
          <w:rFonts w:ascii="Times New Roman" w:hAnsi="Times New Roman" w:cs="Times New Roman"/>
          <w:sz w:val="24"/>
          <w:szCs w:val="24"/>
        </w:rPr>
        <w:t xml:space="preserve">process of </w:t>
      </w:r>
      <w:r w:rsidRPr="00DF16BB">
        <w:rPr>
          <w:rFonts w:ascii="Times New Roman" w:hAnsi="Times New Roman" w:cs="Times New Roman"/>
          <w:sz w:val="24"/>
          <w:szCs w:val="24"/>
        </w:rPr>
        <w:t xml:space="preserve">making this </w:t>
      </w:r>
      <w:proofErr w:type="spellStart"/>
      <w:r w:rsidR="00B92DE9">
        <w:rPr>
          <w:rFonts w:ascii="Times New Roman" w:hAnsi="Times New Roman" w:cs="Times New Roman"/>
          <w:sz w:val="24"/>
          <w:szCs w:val="24"/>
          <w:lang w:val="en-US"/>
        </w:rPr>
        <w:t>TicTacToe</w:t>
      </w:r>
      <w:proofErr w:type="spellEnd"/>
      <w:r w:rsidR="00706243" w:rsidRPr="00DF16BB">
        <w:rPr>
          <w:rFonts w:ascii="Times New Roman" w:hAnsi="Times New Roman" w:cs="Times New Roman"/>
          <w:sz w:val="24"/>
          <w:szCs w:val="24"/>
        </w:rPr>
        <w:t xml:space="preserve"> </w:t>
      </w:r>
      <w:r w:rsidRPr="00DF16BB">
        <w:rPr>
          <w:rFonts w:ascii="Times New Roman" w:hAnsi="Times New Roman" w:cs="Times New Roman"/>
          <w:sz w:val="24"/>
          <w:szCs w:val="24"/>
        </w:rPr>
        <w:t>project.</w:t>
      </w:r>
      <w:r w:rsidR="004E2D2A">
        <w:rPr>
          <w:rFonts w:ascii="Times New Roman" w:hAnsi="Times New Roman" w:cs="Times New Roman"/>
          <w:sz w:val="24"/>
          <w:szCs w:val="24"/>
        </w:rPr>
        <w:t xml:space="preserve"> There are three people;</w:t>
      </w:r>
      <w:r w:rsidR="00706243" w:rsidRPr="00DF16BB">
        <w:rPr>
          <w:rFonts w:ascii="Times New Roman" w:hAnsi="Times New Roman" w:cs="Times New Roman"/>
          <w:sz w:val="24"/>
          <w:szCs w:val="24"/>
        </w:rPr>
        <w:t xml:space="preserve"> inc</w:t>
      </w:r>
      <w:r w:rsidR="004E2D2A">
        <w:rPr>
          <w:rFonts w:ascii="Times New Roman" w:hAnsi="Times New Roman" w:cs="Times New Roman"/>
          <w:sz w:val="24"/>
          <w:szCs w:val="24"/>
        </w:rPr>
        <w:t>luding</w:t>
      </w:r>
      <w:r w:rsidR="00706243" w:rsidRPr="00DF16BB">
        <w:rPr>
          <w:rFonts w:ascii="Times New Roman" w:hAnsi="Times New Roman" w:cs="Times New Roman"/>
          <w:sz w:val="24"/>
          <w:szCs w:val="24"/>
        </w:rPr>
        <w:t xml:space="preserve"> the </w:t>
      </w:r>
      <w:r w:rsidR="00DC6480">
        <w:rPr>
          <w:rFonts w:ascii="Times New Roman" w:hAnsi="Times New Roman" w:cs="Times New Roman"/>
          <w:sz w:val="24"/>
          <w:szCs w:val="24"/>
        </w:rPr>
        <w:t xml:space="preserve">Project manager (also as a </w:t>
      </w:r>
      <w:r w:rsidR="00706243" w:rsidRPr="00DF16BB">
        <w:rPr>
          <w:rFonts w:ascii="Times New Roman" w:hAnsi="Times New Roman" w:cs="Times New Roman"/>
          <w:sz w:val="24"/>
          <w:szCs w:val="24"/>
        </w:rPr>
        <w:t>programmer</w:t>
      </w:r>
      <w:r w:rsidR="00DC6480">
        <w:rPr>
          <w:rFonts w:ascii="Times New Roman" w:hAnsi="Times New Roman" w:cs="Times New Roman"/>
          <w:sz w:val="24"/>
          <w:szCs w:val="24"/>
        </w:rPr>
        <w:t>)</w:t>
      </w:r>
      <w:r w:rsidR="00706243" w:rsidRPr="00DF16BB">
        <w:rPr>
          <w:rFonts w:ascii="Times New Roman" w:hAnsi="Times New Roman" w:cs="Times New Roman"/>
          <w:sz w:val="24"/>
          <w:szCs w:val="24"/>
        </w:rPr>
        <w:t xml:space="preserve">, software architect and the analyst. </w:t>
      </w:r>
      <w:r w:rsidR="00DC6480">
        <w:rPr>
          <w:rFonts w:ascii="Times New Roman" w:hAnsi="Times New Roman" w:cs="Times New Roman"/>
          <w:sz w:val="24"/>
          <w:szCs w:val="24"/>
        </w:rPr>
        <w:t>Project manager</w:t>
      </w:r>
      <w:r w:rsidR="00706243" w:rsidRPr="00DF16BB">
        <w:rPr>
          <w:rFonts w:ascii="Times New Roman" w:hAnsi="Times New Roman" w:cs="Times New Roman"/>
          <w:sz w:val="24"/>
          <w:szCs w:val="24"/>
        </w:rPr>
        <w:t xml:space="preserve"> took the main role with program and source code,</w:t>
      </w:r>
      <w:r w:rsidR="00DF16BB" w:rsidRPr="00DF16BB">
        <w:rPr>
          <w:rFonts w:ascii="Times New Roman" w:hAnsi="Times New Roman" w:cs="Times New Roman"/>
          <w:sz w:val="24"/>
          <w:szCs w:val="24"/>
        </w:rPr>
        <w:t xml:space="preserve"> manage and lead the project team also manage the coordination of the partners and the working groups, </w:t>
      </w:r>
      <w:r w:rsidR="00706243" w:rsidRPr="00DF16BB">
        <w:rPr>
          <w:rFonts w:ascii="Times New Roman" w:hAnsi="Times New Roman" w:cs="Times New Roman"/>
          <w:sz w:val="24"/>
          <w:szCs w:val="24"/>
        </w:rPr>
        <w:t xml:space="preserve">while the software architect did the design and built the structures for the project. Analyst job is </w:t>
      </w:r>
      <w:r w:rsidR="00C27345" w:rsidRPr="00DF16BB">
        <w:rPr>
          <w:rFonts w:ascii="Times New Roman" w:hAnsi="Times New Roman" w:cs="Times New Roman"/>
          <w:sz w:val="24"/>
          <w:szCs w:val="24"/>
        </w:rPr>
        <w:t>to do some documentation, testers to verify the project, and making final report of the project.</w:t>
      </w:r>
      <w:r w:rsidR="008722CB" w:rsidRPr="00DF16BB">
        <w:rPr>
          <w:rFonts w:ascii="Times New Roman" w:hAnsi="Times New Roman" w:cs="Times New Roman"/>
          <w:sz w:val="24"/>
          <w:szCs w:val="24"/>
        </w:rPr>
        <w:t xml:space="preserve"> </w:t>
      </w:r>
    </w:p>
    <w:p w:rsidR="00D34C43" w:rsidRDefault="00D34C43" w:rsidP="00031E12">
      <w:pPr>
        <w:pStyle w:val="ListParagraph"/>
        <w:rPr>
          <w:rFonts w:ascii="Times New Roman" w:hAnsi="Times New Roman" w:cs="Times New Roman"/>
          <w:sz w:val="24"/>
          <w:szCs w:val="24"/>
        </w:rPr>
      </w:pPr>
    </w:p>
    <w:p w:rsidR="00EE2167" w:rsidRDefault="00EE2167" w:rsidP="00825C8E">
      <w:pPr>
        <w:pStyle w:val="Heading2"/>
        <w:numPr>
          <w:ilvl w:val="0"/>
          <w:numId w:val="13"/>
        </w:numPr>
        <w:ind w:left="426" w:hanging="426"/>
      </w:pPr>
      <w:bookmarkStart w:id="14" w:name="_Toc402478352"/>
      <w:r w:rsidRPr="002F79E4">
        <w:t>Internal Structure</w:t>
      </w:r>
      <w:bookmarkEnd w:id="14"/>
    </w:p>
    <w:p w:rsidR="002F79E4" w:rsidRPr="008B73F8" w:rsidRDefault="00093688" w:rsidP="009508B7">
      <w:pPr>
        <w:pStyle w:val="ListParagraph"/>
        <w:rPr>
          <w:rFonts w:ascii="Times New Roman" w:hAnsi="Times New Roman" w:cs="Times New Roman"/>
          <w:sz w:val="24"/>
          <w:szCs w:val="24"/>
        </w:rPr>
      </w:pPr>
      <w:r w:rsidRPr="008B73F8">
        <w:rPr>
          <w:rFonts w:ascii="Times New Roman" w:hAnsi="Times New Roman" w:cs="Times New Roman"/>
          <w:sz w:val="24"/>
          <w:szCs w:val="24"/>
        </w:rPr>
        <w:t xml:space="preserve">In this project, we have three people </w:t>
      </w:r>
      <w:r w:rsidR="008B73F8" w:rsidRPr="008B73F8">
        <w:rPr>
          <w:rFonts w:ascii="Times New Roman" w:hAnsi="Times New Roman" w:cs="Times New Roman"/>
          <w:sz w:val="24"/>
          <w:szCs w:val="24"/>
        </w:rPr>
        <w:t xml:space="preserve">who are involved in </w:t>
      </w:r>
      <w:r w:rsidR="00B06ADC" w:rsidRPr="008B73F8">
        <w:rPr>
          <w:rFonts w:ascii="Times New Roman" w:hAnsi="Times New Roman" w:cs="Times New Roman"/>
          <w:sz w:val="24"/>
          <w:szCs w:val="24"/>
        </w:rPr>
        <w:t xml:space="preserve">our team as project participants. </w:t>
      </w:r>
    </w:p>
    <w:p w:rsidR="00AB0856" w:rsidRDefault="0047717E" w:rsidP="002F79E4">
      <w:pPr>
        <w:pStyle w:val="ListParagraph"/>
        <w:ind w:left="36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en-US" w:eastAsia="en-US"/>
        </w:rPr>
        <w:drawing>
          <wp:inline distT="0" distB="0" distL="0" distR="0" wp14:anchorId="3A19AF5D" wp14:editId="066967CB">
            <wp:extent cx="2834849" cy="187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jpg"/>
                    <pic:cNvPicPr/>
                  </pic:nvPicPr>
                  <pic:blipFill>
                    <a:blip r:embed="rId10">
                      <a:extLst>
                        <a:ext uri="{28A0092B-C50C-407E-A947-70E740481C1C}">
                          <a14:useLocalDpi xmlns:a14="http://schemas.microsoft.com/office/drawing/2010/main" val="0"/>
                        </a:ext>
                      </a:extLst>
                    </a:blip>
                    <a:stretch>
                      <a:fillRect/>
                    </a:stretch>
                  </pic:blipFill>
                  <pic:spPr>
                    <a:xfrm>
                      <a:off x="0" y="0"/>
                      <a:ext cx="2834849" cy="1874915"/>
                    </a:xfrm>
                    <a:prstGeom prst="rect">
                      <a:avLst/>
                    </a:prstGeom>
                  </pic:spPr>
                </pic:pic>
              </a:graphicData>
            </a:graphic>
          </wp:inline>
        </w:drawing>
      </w:r>
    </w:p>
    <w:p w:rsidR="004F617B" w:rsidRPr="0047717E" w:rsidRDefault="00E35BFD" w:rsidP="0047717E">
      <w:pPr>
        <w:ind w:left="3600"/>
        <w:rPr>
          <w:rFonts w:ascii="Times New Roman" w:hAnsi="Times New Roman" w:cs="Times New Roman"/>
          <w:sz w:val="20"/>
          <w:szCs w:val="20"/>
        </w:rPr>
      </w:pPr>
      <w:r w:rsidRPr="0047717E">
        <w:rPr>
          <w:rFonts w:ascii="Times New Roman" w:hAnsi="Times New Roman" w:cs="Times New Roman"/>
          <w:sz w:val="20"/>
          <w:szCs w:val="20"/>
        </w:rPr>
        <w:t>Figure 1. Internal structure</w:t>
      </w:r>
    </w:p>
    <w:p w:rsidR="00E43AC8" w:rsidRPr="004F617B" w:rsidRDefault="00E43AC8" w:rsidP="00112F50">
      <w:pPr>
        <w:pStyle w:val="ListParagraph"/>
        <w:ind w:left="0"/>
        <w:rPr>
          <w:rFonts w:ascii="Times New Roman" w:hAnsi="Times New Roman" w:cs="Times New Roman"/>
          <w:sz w:val="24"/>
          <w:szCs w:val="24"/>
        </w:rPr>
      </w:pPr>
    </w:p>
    <w:p w:rsidR="00EE2167" w:rsidRDefault="00EE2167" w:rsidP="00177005">
      <w:pPr>
        <w:pStyle w:val="Heading2"/>
        <w:numPr>
          <w:ilvl w:val="0"/>
          <w:numId w:val="13"/>
        </w:numPr>
        <w:ind w:left="426" w:hanging="426"/>
      </w:pPr>
      <w:bookmarkStart w:id="15" w:name="_Toc402478353"/>
      <w:r w:rsidRPr="002F79E4">
        <w:t>Roles and Responsibilities</w:t>
      </w:r>
      <w:bookmarkEnd w:id="15"/>
    </w:p>
    <w:p w:rsidR="006D1559" w:rsidRPr="00531636" w:rsidRDefault="003A1278" w:rsidP="003306A0">
      <w:pPr>
        <w:pStyle w:val="ListParagraph"/>
        <w:jc w:val="both"/>
        <w:rPr>
          <w:rFonts w:ascii="Times New Roman" w:hAnsi="Times New Roman" w:cs="Times New Roman"/>
          <w:sz w:val="24"/>
          <w:szCs w:val="24"/>
        </w:rPr>
      </w:pPr>
      <w:r w:rsidRPr="00531636">
        <w:rPr>
          <w:rFonts w:ascii="Times New Roman" w:hAnsi="Times New Roman" w:cs="Times New Roman"/>
          <w:sz w:val="24"/>
          <w:szCs w:val="24"/>
        </w:rPr>
        <w:t>This is</w:t>
      </w:r>
      <w:r w:rsidR="007A7B85" w:rsidRPr="00531636">
        <w:rPr>
          <w:rFonts w:ascii="Times New Roman" w:hAnsi="Times New Roman" w:cs="Times New Roman"/>
          <w:sz w:val="24"/>
          <w:szCs w:val="24"/>
        </w:rPr>
        <w:t xml:space="preserve"> the table of </w:t>
      </w:r>
      <w:r w:rsidR="006D1559" w:rsidRPr="00531636">
        <w:rPr>
          <w:rFonts w:ascii="Times New Roman" w:hAnsi="Times New Roman" w:cs="Times New Roman"/>
          <w:sz w:val="24"/>
          <w:szCs w:val="24"/>
        </w:rPr>
        <w:t>Respons</w:t>
      </w:r>
      <w:r w:rsidR="007A7B85" w:rsidRPr="00531636">
        <w:rPr>
          <w:rFonts w:ascii="Times New Roman" w:hAnsi="Times New Roman" w:cs="Times New Roman"/>
          <w:sz w:val="24"/>
          <w:szCs w:val="24"/>
        </w:rPr>
        <w:t xml:space="preserve">ibility Assignment Matrix (RAM) </w:t>
      </w:r>
      <w:r w:rsidRPr="00531636">
        <w:rPr>
          <w:rFonts w:ascii="Times New Roman" w:hAnsi="Times New Roman" w:cs="Times New Roman"/>
          <w:sz w:val="24"/>
          <w:szCs w:val="24"/>
        </w:rPr>
        <w:t>with</w:t>
      </w:r>
      <w:r w:rsidR="007A7B85" w:rsidRPr="00531636">
        <w:rPr>
          <w:rFonts w:ascii="Times New Roman" w:hAnsi="Times New Roman" w:cs="Times New Roman"/>
          <w:sz w:val="24"/>
          <w:szCs w:val="24"/>
        </w:rPr>
        <w:t xml:space="preserve"> Work Breakdown Structure (WBS).</w:t>
      </w:r>
      <w:r w:rsidR="006D1559" w:rsidRPr="00531636">
        <w:rPr>
          <w:rFonts w:ascii="Times New Roman" w:hAnsi="Times New Roman" w:cs="Times New Roman"/>
          <w:sz w:val="24"/>
          <w:szCs w:val="24"/>
        </w:rPr>
        <w:t xml:space="preserve"> </w:t>
      </w:r>
      <w:r w:rsidR="009B4C32" w:rsidRPr="00531636">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505"/>
        <w:gridCol w:w="876"/>
        <w:gridCol w:w="1736"/>
        <w:gridCol w:w="1003"/>
        <w:gridCol w:w="1416"/>
        <w:gridCol w:w="1456"/>
        <w:gridCol w:w="1395"/>
      </w:tblGrid>
      <w:tr w:rsidR="00FB0164" w:rsidRPr="005E3A96" w:rsidTr="00E35BFD">
        <w:trPr>
          <w:jc w:val="center"/>
        </w:trPr>
        <w:tc>
          <w:tcPr>
            <w:tcW w:w="505"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ID</w:t>
            </w:r>
          </w:p>
        </w:tc>
        <w:tc>
          <w:tcPr>
            <w:tcW w:w="876"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WBS</w:t>
            </w:r>
          </w:p>
        </w:tc>
        <w:tc>
          <w:tcPr>
            <w:tcW w:w="1736" w:type="dxa"/>
            <w:shd w:val="clear" w:color="auto" w:fill="C2D69B" w:themeFill="accent3" w:themeFillTint="99"/>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Deliverables</w:t>
            </w:r>
          </w:p>
        </w:tc>
        <w:tc>
          <w:tcPr>
            <w:tcW w:w="1003"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CEO</w:t>
            </w:r>
          </w:p>
        </w:tc>
        <w:tc>
          <w:tcPr>
            <w:tcW w:w="1416" w:type="dxa"/>
            <w:shd w:val="clear" w:color="auto" w:fill="C2D69B" w:themeFill="accent3" w:themeFillTint="99"/>
          </w:tcPr>
          <w:p w:rsidR="00FB0164" w:rsidRPr="005E3A96" w:rsidRDefault="00FB0164" w:rsidP="00085179">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Project Manager (Lead)</w:t>
            </w:r>
          </w:p>
        </w:tc>
        <w:tc>
          <w:tcPr>
            <w:tcW w:w="1456"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Requirement Analyst (Lead)</w:t>
            </w:r>
          </w:p>
        </w:tc>
        <w:tc>
          <w:tcPr>
            <w:tcW w:w="1395" w:type="dxa"/>
            <w:shd w:val="clear" w:color="auto" w:fill="C2D69B" w:themeFill="accent3" w:themeFillTint="99"/>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Software Architect</w:t>
            </w:r>
          </w:p>
        </w:tc>
      </w:tr>
      <w:tr w:rsidR="00FB0164" w:rsidRPr="005E3A96" w:rsidTr="00E35BFD">
        <w:trPr>
          <w:jc w:val="center"/>
        </w:trPr>
        <w:tc>
          <w:tcPr>
            <w:tcW w:w="505" w:type="dxa"/>
            <w:shd w:val="clear" w:color="auto" w:fill="E5B8B7" w:themeFill="accent2" w:themeFillTint="66"/>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w:t>
            </w:r>
          </w:p>
        </w:tc>
        <w:tc>
          <w:tcPr>
            <w:tcW w:w="87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w:t>
            </w:r>
          </w:p>
        </w:tc>
        <w:tc>
          <w:tcPr>
            <w:tcW w:w="1736" w:type="dxa"/>
            <w:shd w:val="clear" w:color="auto" w:fill="E5B8B7" w:themeFill="accent2" w:themeFillTint="66"/>
          </w:tcPr>
          <w:p w:rsidR="00FB0164" w:rsidRPr="005E3A96" w:rsidRDefault="0047717E" w:rsidP="00B66F4B">
            <w:pPr>
              <w:pStyle w:val="ListParagraph"/>
              <w:ind w:left="0"/>
              <w:rPr>
                <w:rFonts w:ascii="Times New Roman" w:hAnsi="Times New Roman" w:cs="Times New Roman"/>
                <w:sz w:val="24"/>
                <w:szCs w:val="24"/>
              </w:rPr>
            </w:pPr>
            <w:r>
              <w:rPr>
                <w:rFonts w:ascii="Times New Roman" w:hAnsi="Times New Roman" w:cs="Times New Roman"/>
                <w:sz w:val="24"/>
                <w:szCs w:val="24"/>
              </w:rPr>
              <w:t>TicTacToe</w:t>
            </w:r>
            <w:r w:rsidR="00FB0164" w:rsidRPr="005E3A96">
              <w:rPr>
                <w:rFonts w:ascii="Times New Roman" w:hAnsi="Times New Roman" w:cs="Times New Roman"/>
                <w:sz w:val="24"/>
                <w:szCs w:val="24"/>
              </w:rPr>
              <w:t xml:space="preserve"> Project</w:t>
            </w:r>
          </w:p>
        </w:tc>
        <w:tc>
          <w:tcPr>
            <w:tcW w:w="1003"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87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1.1</w:t>
            </w:r>
          </w:p>
        </w:tc>
        <w:tc>
          <w:tcPr>
            <w:tcW w:w="1736" w:type="dxa"/>
            <w:shd w:val="clear" w:color="auto" w:fill="FFFFFF" w:themeFill="background1"/>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Software Lifecycle Model Process</w:t>
            </w:r>
          </w:p>
        </w:tc>
        <w:tc>
          <w:tcPr>
            <w:tcW w:w="1003" w:type="dxa"/>
            <w:shd w:val="clear" w:color="auto" w:fill="FFFFFF" w:themeFill="background1"/>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Aziis</w:t>
            </w:r>
          </w:p>
        </w:tc>
        <w:tc>
          <w:tcPr>
            <w:tcW w:w="141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45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39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1.1.1</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Select project model</w:t>
            </w:r>
          </w:p>
        </w:tc>
        <w:tc>
          <w:tcPr>
            <w:tcW w:w="1003" w:type="dxa"/>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Aziis</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1.2</w:t>
            </w:r>
          </w:p>
        </w:tc>
        <w:tc>
          <w:tcPr>
            <w:tcW w:w="1736" w:type="dxa"/>
          </w:tcPr>
          <w:p w:rsidR="00FB0164" w:rsidRPr="005E3A96" w:rsidRDefault="009629E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Plan Project Management</w:t>
            </w:r>
          </w:p>
        </w:tc>
        <w:tc>
          <w:tcPr>
            <w:tcW w:w="1003" w:type="dxa"/>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tcPr>
          <w:p w:rsidR="00FB016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9629E4" w:rsidRPr="005E3A96" w:rsidTr="00E35BFD">
        <w:trPr>
          <w:jc w:val="center"/>
        </w:trPr>
        <w:tc>
          <w:tcPr>
            <w:tcW w:w="505" w:type="dxa"/>
          </w:tcPr>
          <w:p w:rsidR="009629E4" w:rsidRPr="005E3A96" w:rsidRDefault="009629E4" w:rsidP="00AB0856">
            <w:pPr>
              <w:pStyle w:val="ListParagraph"/>
              <w:ind w:left="0"/>
              <w:rPr>
                <w:rFonts w:ascii="Times New Roman" w:hAnsi="Times New Roman" w:cs="Times New Roman"/>
                <w:sz w:val="24"/>
                <w:szCs w:val="24"/>
              </w:rPr>
            </w:pPr>
          </w:p>
        </w:tc>
        <w:tc>
          <w:tcPr>
            <w:tcW w:w="876" w:type="dxa"/>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1.2.1</w:t>
            </w:r>
          </w:p>
        </w:tc>
        <w:tc>
          <w:tcPr>
            <w:tcW w:w="1736" w:type="dxa"/>
          </w:tcPr>
          <w:p w:rsidR="009629E4" w:rsidRPr="005E3A96" w:rsidRDefault="009629E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Create baseline WBS</w:t>
            </w:r>
          </w:p>
        </w:tc>
        <w:tc>
          <w:tcPr>
            <w:tcW w:w="1003" w:type="dxa"/>
          </w:tcPr>
          <w:p w:rsidR="009629E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9629E4" w:rsidRPr="005E3A96" w:rsidRDefault="009629E4" w:rsidP="00AB0856">
            <w:pPr>
              <w:pStyle w:val="ListParagraph"/>
              <w:ind w:left="0"/>
              <w:rPr>
                <w:rFonts w:ascii="Times New Roman" w:hAnsi="Times New Roman" w:cs="Times New Roman"/>
                <w:sz w:val="24"/>
                <w:szCs w:val="24"/>
              </w:rPr>
            </w:pPr>
          </w:p>
        </w:tc>
        <w:tc>
          <w:tcPr>
            <w:tcW w:w="1456" w:type="dxa"/>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9629E4" w:rsidRPr="00101CAA" w:rsidRDefault="009629E4" w:rsidP="00AB0856">
            <w:pPr>
              <w:pStyle w:val="ListParagraph"/>
              <w:ind w:left="0"/>
              <w:rPr>
                <w:rFonts w:ascii="Times New Roman" w:hAnsi="Times New Roman" w:cs="Times New Roman"/>
                <w:sz w:val="24"/>
                <w:szCs w:val="24"/>
                <w:lang w:val="en-US"/>
              </w:rPr>
            </w:pPr>
          </w:p>
        </w:tc>
      </w:tr>
      <w:tr w:rsidR="009629E4" w:rsidRPr="005E3A96" w:rsidTr="00E35BFD">
        <w:trPr>
          <w:trHeight w:val="357"/>
          <w:jc w:val="center"/>
        </w:trPr>
        <w:tc>
          <w:tcPr>
            <w:tcW w:w="505"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876" w:type="dxa"/>
            <w:shd w:val="clear" w:color="auto" w:fill="E5B8B7" w:themeFill="accent2" w:themeFillTint="66"/>
          </w:tcPr>
          <w:p w:rsidR="009629E4" w:rsidRPr="005E3A96" w:rsidRDefault="002D30A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736" w:type="dxa"/>
            <w:shd w:val="clear" w:color="auto" w:fill="E5B8B7" w:themeFill="accent2" w:themeFillTint="66"/>
          </w:tcPr>
          <w:p w:rsidR="009629E4" w:rsidRPr="005E3A96" w:rsidRDefault="002D30A8"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Specification</w:t>
            </w:r>
          </w:p>
        </w:tc>
        <w:tc>
          <w:tcPr>
            <w:tcW w:w="1003"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9629E4" w:rsidRPr="005E3A96" w:rsidRDefault="009629E4" w:rsidP="00AB0856">
            <w:pPr>
              <w:pStyle w:val="ListParagraph"/>
              <w:ind w:left="0"/>
              <w:rPr>
                <w:rFonts w:ascii="Times New Roman" w:hAnsi="Times New Roman" w:cs="Times New Roman"/>
                <w:sz w:val="24"/>
                <w:szCs w:val="24"/>
              </w:rPr>
            </w:pPr>
          </w:p>
        </w:tc>
      </w:tr>
      <w:tr w:rsidR="009629E4" w:rsidRPr="005E3A96" w:rsidTr="00E35BFD">
        <w:trPr>
          <w:jc w:val="center"/>
        </w:trPr>
        <w:tc>
          <w:tcPr>
            <w:tcW w:w="505" w:type="dxa"/>
          </w:tcPr>
          <w:p w:rsidR="009629E4" w:rsidRPr="005E3A96" w:rsidRDefault="009629E4" w:rsidP="00AB0856">
            <w:pPr>
              <w:pStyle w:val="ListParagraph"/>
              <w:ind w:left="0"/>
              <w:rPr>
                <w:rFonts w:ascii="Times New Roman" w:hAnsi="Times New Roman" w:cs="Times New Roman"/>
                <w:sz w:val="24"/>
                <w:szCs w:val="24"/>
              </w:rPr>
            </w:pPr>
          </w:p>
        </w:tc>
        <w:tc>
          <w:tcPr>
            <w:tcW w:w="876" w:type="dxa"/>
          </w:tcPr>
          <w:p w:rsidR="009629E4" w:rsidRPr="005E3A96" w:rsidRDefault="002D30A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2.1</w:t>
            </w:r>
          </w:p>
        </w:tc>
        <w:tc>
          <w:tcPr>
            <w:tcW w:w="1736" w:type="dxa"/>
          </w:tcPr>
          <w:p w:rsidR="009629E4" w:rsidRPr="005E3A96" w:rsidRDefault="002D30A8"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Feasibility study</w:t>
            </w:r>
          </w:p>
        </w:tc>
        <w:tc>
          <w:tcPr>
            <w:tcW w:w="1003" w:type="dxa"/>
          </w:tcPr>
          <w:p w:rsidR="009629E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9629E4" w:rsidRPr="005E3A96" w:rsidRDefault="009629E4" w:rsidP="00AB0856">
            <w:pPr>
              <w:pStyle w:val="ListParagraph"/>
              <w:ind w:left="0"/>
              <w:rPr>
                <w:rFonts w:ascii="Times New Roman" w:hAnsi="Times New Roman" w:cs="Times New Roman"/>
                <w:sz w:val="24"/>
                <w:szCs w:val="24"/>
              </w:rPr>
            </w:pPr>
          </w:p>
        </w:tc>
        <w:tc>
          <w:tcPr>
            <w:tcW w:w="1456" w:type="dxa"/>
          </w:tcPr>
          <w:p w:rsidR="009629E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9629E4" w:rsidRPr="005E3A96" w:rsidRDefault="009629E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876" w:type="dxa"/>
            <w:shd w:val="clear" w:color="auto" w:fill="FFFFFF" w:themeFill="background1"/>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2.2</w:t>
            </w:r>
          </w:p>
        </w:tc>
        <w:tc>
          <w:tcPr>
            <w:tcW w:w="1736" w:type="dxa"/>
            <w:shd w:val="clear" w:color="auto" w:fill="FFFFFF" w:themeFill="background1"/>
          </w:tcPr>
          <w:p w:rsidR="002D30A8" w:rsidRPr="005E3A96" w:rsidRDefault="002D30A8" w:rsidP="00B66F4B">
            <w:pPr>
              <w:ind w:left="142"/>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elicitation and analysis</w:t>
            </w:r>
          </w:p>
          <w:p w:rsidR="002D30A8" w:rsidRPr="005E3A96" w:rsidRDefault="002D30A8" w:rsidP="00B66F4B">
            <w:pPr>
              <w:ind w:left="142"/>
              <w:rPr>
                <w:rFonts w:ascii="Times New Roman" w:hAnsi="Times New Roman" w:cs="Times New Roman"/>
                <w:sz w:val="24"/>
                <w:szCs w:val="24"/>
              </w:rPr>
            </w:pP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shd w:val="clear" w:color="auto" w:fill="FFFFFF" w:themeFill="background1"/>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c>
          <w:tcPr>
            <w:tcW w:w="1456" w:type="dxa"/>
            <w:shd w:val="clear" w:color="auto" w:fill="FFFFFF" w:themeFill="background1"/>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shd w:val="clear" w:color="auto" w:fill="FFFFFF" w:themeFill="background1"/>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2.3</w:t>
            </w:r>
          </w:p>
        </w:tc>
        <w:tc>
          <w:tcPr>
            <w:tcW w:w="1736" w:type="dxa"/>
          </w:tcPr>
          <w:p w:rsidR="002D30A8" w:rsidRPr="005E3A96" w:rsidRDefault="002D30A8" w:rsidP="00B66F4B">
            <w:pPr>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specification</w:t>
            </w: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FB0164" w:rsidRPr="005E3A96" w:rsidRDefault="00FB0164" w:rsidP="00AB0856">
            <w:pPr>
              <w:pStyle w:val="ListParagraph"/>
              <w:ind w:left="0"/>
              <w:rPr>
                <w:rFonts w:ascii="Times New Roman" w:hAnsi="Times New Roman" w:cs="Times New Roman"/>
                <w:sz w:val="24"/>
                <w:szCs w:val="24"/>
              </w:rPr>
            </w:pP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2D0623"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2.4</w:t>
            </w:r>
          </w:p>
        </w:tc>
        <w:tc>
          <w:tcPr>
            <w:tcW w:w="1736" w:type="dxa"/>
          </w:tcPr>
          <w:p w:rsidR="002D30A8" w:rsidRPr="005E3A96" w:rsidRDefault="002D30A8" w:rsidP="00B66F4B">
            <w:pPr>
              <w:ind w:left="142"/>
              <w:rPr>
                <w:rFonts w:ascii="Times New Roman" w:hAnsi="Times New Roman" w:cs="Times New Roman"/>
                <w:sz w:val="24"/>
                <w:szCs w:val="24"/>
                <w:lang w:val="en-GB"/>
              </w:rPr>
            </w:pPr>
            <w:r w:rsidRPr="005E3A96">
              <w:rPr>
                <w:rFonts w:ascii="Times New Roman" w:hAnsi="Times New Roman" w:cs="Times New Roman"/>
                <w:sz w:val="24"/>
                <w:szCs w:val="24"/>
                <w:lang w:val="en-GB"/>
              </w:rPr>
              <w:t>Requirements validation</w:t>
            </w:r>
          </w:p>
          <w:p w:rsidR="002D30A8" w:rsidRPr="005E3A96" w:rsidRDefault="002D30A8" w:rsidP="00B66F4B">
            <w:pPr>
              <w:rPr>
                <w:rFonts w:ascii="Times New Roman" w:hAnsi="Times New Roman" w:cs="Times New Roman"/>
                <w:sz w:val="24"/>
                <w:szCs w:val="24"/>
              </w:rPr>
            </w:pPr>
          </w:p>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FB0164"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FB0164" w:rsidRPr="00101CAA" w:rsidRDefault="00FB0164" w:rsidP="00AB0856">
            <w:pPr>
              <w:pStyle w:val="ListParagraph"/>
              <w:ind w:left="0"/>
              <w:rPr>
                <w:rFonts w:ascii="Times New Roman" w:hAnsi="Times New Roman" w:cs="Times New Roman"/>
                <w:sz w:val="24"/>
                <w:szCs w:val="24"/>
                <w:lang w:val="en-US"/>
              </w:rPr>
            </w:pPr>
          </w:p>
        </w:tc>
        <w:tc>
          <w:tcPr>
            <w:tcW w:w="1395" w:type="dxa"/>
          </w:tcPr>
          <w:p w:rsidR="00FB0164" w:rsidRPr="00101CAA" w:rsidRDefault="00FB0164" w:rsidP="00AB0856">
            <w:pPr>
              <w:pStyle w:val="ListParagraph"/>
              <w:ind w:left="0"/>
              <w:rPr>
                <w:rFonts w:ascii="Times New Roman" w:hAnsi="Times New Roman" w:cs="Times New Roman"/>
                <w:sz w:val="24"/>
                <w:szCs w:val="24"/>
                <w:lang w:val="en-US"/>
              </w:rPr>
            </w:pPr>
          </w:p>
        </w:tc>
      </w:tr>
      <w:tr w:rsidR="002D0623" w:rsidRPr="005E3A96" w:rsidTr="00E35BFD">
        <w:trPr>
          <w:jc w:val="center"/>
        </w:trPr>
        <w:tc>
          <w:tcPr>
            <w:tcW w:w="505" w:type="dxa"/>
            <w:shd w:val="clear" w:color="auto" w:fill="E5B8B7" w:themeFill="accent2" w:themeFillTint="66"/>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w:t>
            </w:r>
          </w:p>
        </w:tc>
        <w:tc>
          <w:tcPr>
            <w:tcW w:w="876" w:type="dxa"/>
            <w:shd w:val="clear" w:color="auto" w:fill="E5B8B7" w:themeFill="accent2" w:themeFillTint="66"/>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w:t>
            </w:r>
          </w:p>
        </w:tc>
        <w:tc>
          <w:tcPr>
            <w:tcW w:w="1736" w:type="dxa"/>
            <w:shd w:val="clear" w:color="auto" w:fill="E5B8B7" w:themeFill="accent2" w:themeFillTint="66"/>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Design and Implementation</w:t>
            </w:r>
          </w:p>
          <w:p w:rsidR="00103078" w:rsidRPr="005E3A96" w:rsidRDefault="00103078" w:rsidP="00B66F4B">
            <w:pPr>
              <w:rPr>
                <w:rFonts w:ascii="Times New Roman" w:hAnsi="Times New Roman" w:cs="Times New Roman"/>
                <w:sz w:val="24"/>
                <w:szCs w:val="24"/>
              </w:rPr>
            </w:pPr>
          </w:p>
          <w:p w:rsidR="002D0623" w:rsidRPr="005E3A96" w:rsidRDefault="002D0623" w:rsidP="00B66F4B">
            <w:pPr>
              <w:ind w:left="142"/>
              <w:rPr>
                <w:rFonts w:ascii="Times New Roman" w:hAnsi="Times New Roman" w:cs="Times New Roman"/>
                <w:sz w:val="24"/>
                <w:szCs w:val="24"/>
                <w:lang w:val="en-GB"/>
              </w:rPr>
            </w:pPr>
          </w:p>
        </w:tc>
        <w:tc>
          <w:tcPr>
            <w:tcW w:w="1003" w:type="dxa"/>
            <w:shd w:val="clear" w:color="auto" w:fill="E5B8B7" w:themeFill="accent2" w:themeFillTint="66"/>
          </w:tcPr>
          <w:p w:rsidR="002D0623"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shd w:val="clear" w:color="auto" w:fill="E5B8B7" w:themeFill="accent2" w:themeFillTint="66"/>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shd w:val="clear" w:color="auto" w:fill="E5B8B7" w:themeFill="accent2" w:themeFillTint="66"/>
          </w:tcPr>
          <w:p w:rsidR="002D0623" w:rsidRPr="005E3A96" w:rsidRDefault="002D0623"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2D0623" w:rsidRPr="00101CAA" w:rsidRDefault="002D0623" w:rsidP="00AB0856">
            <w:pPr>
              <w:pStyle w:val="ListParagraph"/>
              <w:ind w:left="0"/>
              <w:rPr>
                <w:rFonts w:ascii="Times New Roman" w:hAnsi="Times New Roman" w:cs="Times New Roman"/>
                <w:sz w:val="24"/>
                <w:szCs w:val="24"/>
                <w:lang w:val="en-US"/>
              </w:rPr>
            </w:pP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3.1</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Architecture design</w:t>
            </w:r>
          </w:p>
          <w:p w:rsidR="00103078" w:rsidRPr="005E3A96" w:rsidRDefault="00103078" w:rsidP="00B66F4B">
            <w:pPr>
              <w:rPr>
                <w:rFonts w:ascii="Times New Roman" w:hAnsi="Times New Roman" w:cs="Times New Roman"/>
                <w:sz w:val="24"/>
                <w:szCs w:val="24"/>
              </w:rPr>
            </w:pP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3.2</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 xml:space="preserve">Interface </w:t>
            </w:r>
            <w:r w:rsidRPr="005E3A96">
              <w:rPr>
                <w:rFonts w:ascii="Times New Roman" w:hAnsi="Times New Roman" w:cs="Times New Roman"/>
                <w:sz w:val="24"/>
                <w:szCs w:val="24"/>
              </w:rPr>
              <w:lastRenderedPageBreak/>
              <w:t>design</w:t>
            </w: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47717E" w:rsidP="00AB085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Zaki</w:t>
            </w:r>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2D0623" w:rsidRPr="005E3A96" w:rsidTr="00E35BFD">
        <w:trPr>
          <w:jc w:val="center"/>
        </w:trPr>
        <w:tc>
          <w:tcPr>
            <w:tcW w:w="505" w:type="dxa"/>
          </w:tcPr>
          <w:p w:rsidR="002D0623" w:rsidRPr="005E3A96" w:rsidRDefault="002D0623" w:rsidP="00AB0856">
            <w:pPr>
              <w:pStyle w:val="ListParagraph"/>
              <w:ind w:left="0"/>
              <w:rPr>
                <w:rFonts w:ascii="Times New Roman" w:hAnsi="Times New Roman" w:cs="Times New Roman"/>
                <w:sz w:val="24"/>
                <w:szCs w:val="24"/>
              </w:rPr>
            </w:pPr>
          </w:p>
        </w:tc>
        <w:tc>
          <w:tcPr>
            <w:tcW w:w="876" w:type="dxa"/>
          </w:tcPr>
          <w:p w:rsidR="002D0623"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3.3</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Component design</w:t>
            </w:r>
          </w:p>
          <w:p w:rsidR="002D0623" w:rsidRPr="005E3A96" w:rsidRDefault="002D0623" w:rsidP="00B66F4B">
            <w:pPr>
              <w:ind w:left="142"/>
              <w:rPr>
                <w:rFonts w:ascii="Times New Roman" w:hAnsi="Times New Roman" w:cs="Times New Roman"/>
                <w:sz w:val="24"/>
                <w:szCs w:val="24"/>
                <w:lang w:val="en-GB"/>
              </w:rPr>
            </w:pPr>
          </w:p>
        </w:tc>
        <w:tc>
          <w:tcPr>
            <w:tcW w:w="1003" w:type="dxa"/>
          </w:tcPr>
          <w:p w:rsidR="002D0623"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tcPr>
          <w:p w:rsidR="002D0623" w:rsidRPr="005E3A96" w:rsidRDefault="002D0623" w:rsidP="00AB0856">
            <w:pPr>
              <w:pStyle w:val="ListParagraph"/>
              <w:ind w:left="0"/>
              <w:rPr>
                <w:rFonts w:ascii="Times New Roman" w:hAnsi="Times New Roman" w:cs="Times New Roman"/>
                <w:sz w:val="24"/>
                <w:szCs w:val="24"/>
              </w:rPr>
            </w:pPr>
          </w:p>
        </w:tc>
        <w:tc>
          <w:tcPr>
            <w:tcW w:w="1456" w:type="dxa"/>
          </w:tcPr>
          <w:p w:rsidR="002D0623" w:rsidRPr="005E3A96" w:rsidRDefault="002D0623" w:rsidP="00AB0856">
            <w:pPr>
              <w:pStyle w:val="ListParagraph"/>
              <w:ind w:left="0"/>
              <w:rPr>
                <w:rFonts w:ascii="Times New Roman" w:hAnsi="Times New Roman" w:cs="Times New Roman"/>
                <w:sz w:val="24"/>
                <w:szCs w:val="24"/>
              </w:rPr>
            </w:pPr>
          </w:p>
        </w:tc>
        <w:tc>
          <w:tcPr>
            <w:tcW w:w="1395" w:type="dxa"/>
          </w:tcPr>
          <w:p w:rsidR="002D0623"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3.4</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Acceptance design</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101CAA" w:rsidRDefault="00103078" w:rsidP="00AB0856">
            <w:pPr>
              <w:pStyle w:val="ListParagraph"/>
              <w:ind w:left="0"/>
              <w:rPr>
                <w:rFonts w:ascii="Times New Roman" w:hAnsi="Times New Roman" w:cs="Times New Roman"/>
                <w:sz w:val="24"/>
                <w:szCs w:val="24"/>
                <w:lang w:val="en-US"/>
              </w:rPr>
            </w:pPr>
          </w:p>
        </w:tc>
        <w:tc>
          <w:tcPr>
            <w:tcW w:w="1395" w:type="dxa"/>
          </w:tcPr>
          <w:p w:rsidR="00103078" w:rsidRPr="00101CAA" w:rsidRDefault="00103078" w:rsidP="00AB0856">
            <w:pPr>
              <w:pStyle w:val="ListParagraph"/>
              <w:ind w:left="0"/>
              <w:rPr>
                <w:rFonts w:ascii="Times New Roman" w:hAnsi="Times New Roman" w:cs="Times New Roman"/>
                <w:sz w:val="24"/>
                <w:szCs w:val="24"/>
                <w:lang w:val="en-US"/>
              </w:rPr>
            </w:pPr>
          </w:p>
        </w:tc>
      </w:tr>
      <w:tr w:rsidR="00103078" w:rsidRPr="005E3A96" w:rsidTr="00E35BFD">
        <w:trPr>
          <w:jc w:val="center"/>
        </w:trPr>
        <w:tc>
          <w:tcPr>
            <w:tcW w:w="50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87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736" w:type="dxa"/>
            <w:shd w:val="clear" w:color="auto" w:fill="E5B8B7" w:themeFill="accent2" w:themeFillTint="66"/>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Validation</w:t>
            </w:r>
          </w:p>
          <w:p w:rsidR="00103078" w:rsidRPr="005E3A96" w:rsidRDefault="00103078" w:rsidP="00B66F4B">
            <w:pPr>
              <w:rPr>
                <w:rFonts w:ascii="Times New Roman" w:hAnsi="Times New Roman" w:cs="Times New Roman"/>
                <w:sz w:val="24"/>
                <w:szCs w:val="24"/>
              </w:rPr>
            </w:pPr>
          </w:p>
          <w:p w:rsidR="00103078" w:rsidRPr="005E3A96" w:rsidRDefault="00103078" w:rsidP="00B66F4B">
            <w:pPr>
              <w:rPr>
                <w:rFonts w:ascii="Times New Roman" w:hAnsi="Times New Roman" w:cs="Times New Roman"/>
                <w:sz w:val="24"/>
                <w:szCs w:val="24"/>
              </w:rPr>
            </w:pPr>
          </w:p>
        </w:tc>
        <w:tc>
          <w:tcPr>
            <w:tcW w:w="1003"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Development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4.1.1</w:t>
            </w:r>
          </w:p>
        </w:tc>
        <w:tc>
          <w:tcPr>
            <w:tcW w:w="1736" w:type="dxa"/>
          </w:tcPr>
          <w:p w:rsidR="00103078" w:rsidRPr="005E3A96" w:rsidRDefault="00207DE5" w:rsidP="00B66F4B">
            <w:pPr>
              <w:rPr>
                <w:rFonts w:ascii="Times New Roman" w:hAnsi="Times New Roman" w:cs="Times New Roman"/>
                <w:sz w:val="24"/>
                <w:szCs w:val="24"/>
              </w:rPr>
            </w:pPr>
            <w:r w:rsidRPr="005E3A96">
              <w:rPr>
                <w:rFonts w:ascii="Times New Roman" w:hAnsi="Times New Roman" w:cs="Times New Roman"/>
                <w:sz w:val="24"/>
                <w:szCs w:val="24"/>
              </w:rPr>
              <w:t>Unit te</w:t>
            </w:r>
            <w:r w:rsidR="00103078" w:rsidRPr="005E3A96">
              <w:rPr>
                <w:rFonts w:ascii="Times New Roman" w:hAnsi="Times New Roman" w:cs="Times New Roman"/>
                <w:sz w:val="24"/>
                <w:szCs w:val="24"/>
              </w:rPr>
              <w:t>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William</w:t>
            </w: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4.1.2</w:t>
            </w:r>
          </w:p>
        </w:tc>
        <w:tc>
          <w:tcPr>
            <w:tcW w:w="1736" w:type="dxa"/>
          </w:tcPr>
          <w:p w:rsidR="00103078" w:rsidRPr="005E3A96" w:rsidRDefault="00207DE5" w:rsidP="00B66F4B">
            <w:pPr>
              <w:rPr>
                <w:rFonts w:ascii="Times New Roman" w:hAnsi="Times New Roman" w:cs="Times New Roman"/>
                <w:sz w:val="24"/>
                <w:szCs w:val="24"/>
              </w:rPr>
            </w:pPr>
            <w:r w:rsidRPr="005E3A96">
              <w:rPr>
                <w:rFonts w:ascii="Times New Roman" w:hAnsi="Times New Roman" w:cs="Times New Roman"/>
                <w:sz w:val="24"/>
                <w:szCs w:val="24"/>
              </w:rPr>
              <w:t>Component te</w:t>
            </w:r>
            <w:r w:rsidR="00103078" w:rsidRPr="005E3A96">
              <w:rPr>
                <w:rFonts w:ascii="Times New Roman" w:hAnsi="Times New Roman" w:cs="Times New Roman"/>
                <w:sz w:val="24"/>
                <w:szCs w:val="24"/>
              </w:rPr>
              <w:t>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Wiliiam</w:t>
            </w:r>
          </w:p>
        </w:tc>
        <w:tc>
          <w:tcPr>
            <w:tcW w:w="1416" w:type="dxa"/>
          </w:tcPr>
          <w:p w:rsidR="00103078" w:rsidRPr="00101CAA" w:rsidRDefault="00103078" w:rsidP="00AB0856">
            <w:pPr>
              <w:pStyle w:val="ListParagraph"/>
              <w:ind w:left="0"/>
              <w:rPr>
                <w:rFonts w:ascii="Times New Roman" w:hAnsi="Times New Roman" w:cs="Times New Roman"/>
                <w:sz w:val="24"/>
                <w:szCs w:val="24"/>
                <w:lang w:val="en-US"/>
              </w:rPr>
            </w:pP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101CAA" w:rsidRDefault="00103078" w:rsidP="00AB0856">
            <w:pPr>
              <w:pStyle w:val="ListParagraph"/>
              <w:ind w:left="0"/>
              <w:rPr>
                <w:rFonts w:ascii="Times New Roman" w:hAnsi="Times New Roman" w:cs="Times New Roman"/>
                <w:sz w:val="24"/>
                <w:szCs w:val="24"/>
                <w:lang w:val="en-US"/>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4.1.3</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System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Aziis</w:t>
            </w:r>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101CAA" w:rsidRDefault="00103078" w:rsidP="00AB0856">
            <w:pPr>
              <w:pStyle w:val="ListParagraph"/>
              <w:ind w:left="0"/>
              <w:rPr>
                <w:rFonts w:ascii="Times New Roman" w:hAnsi="Times New Roman" w:cs="Times New Roman"/>
                <w:sz w:val="24"/>
                <w:szCs w:val="24"/>
                <w:lang w:val="en-US"/>
              </w:rPr>
            </w:pPr>
          </w:p>
        </w:tc>
        <w:tc>
          <w:tcPr>
            <w:tcW w:w="1395" w:type="dxa"/>
          </w:tcPr>
          <w:p w:rsidR="00103078" w:rsidRPr="00101CAA" w:rsidRDefault="00103078" w:rsidP="00AB0856">
            <w:pPr>
              <w:pStyle w:val="ListParagraph"/>
              <w:ind w:left="0"/>
              <w:rPr>
                <w:rFonts w:ascii="Times New Roman" w:hAnsi="Times New Roman" w:cs="Times New Roman"/>
                <w:sz w:val="24"/>
                <w:szCs w:val="24"/>
                <w:lang w:val="en-US"/>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4.2</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Release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Aziis</w:t>
            </w:r>
          </w:p>
        </w:tc>
        <w:tc>
          <w:tcPr>
            <w:tcW w:w="141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User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Zaki</w:t>
            </w: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207DE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4.3.1</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Alpha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103078" w:rsidP="00AB0856">
            <w:pPr>
              <w:pStyle w:val="ListParagraph"/>
              <w:ind w:left="0"/>
              <w:rPr>
                <w:rFonts w:ascii="Times New Roman" w:hAnsi="Times New Roman" w:cs="Times New Roman"/>
                <w:sz w:val="24"/>
                <w:szCs w:val="24"/>
              </w:rPr>
            </w:pP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4.3.2</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Beta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103078" w:rsidP="00AB0856">
            <w:pPr>
              <w:pStyle w:val="ListParagraph"/>
              <w:ind w:left="0"/>
              <w:rPr>
                <w:rFonts w:ascii="Times New Roman" w:hAnsi="Times New Roman" w:cs="Times New Roman"/>
                <w:sz w:val="24"/>
                <w:szCs w:val="24"/>
              </w:rPr>
            </w:pPr>
          </w:p>
        </w:tc>
        <w:tc>
          <w:tcPr>
            <w:tcW w:w="1416" w:type="dxa"/>
          </w:tcPr>
          <w:p w:rsidR="00103078" w:rsidRPr="005E3A96" w:rsidRDefault="00103078" w:rsidP="00AB0856">
            <w:pPr>
              <w:pStyle w:val="ListParagraph"/>
              <w:ind w:left="0"/>
              <w:rPr>
                <w:rFonts w:ascii="Times New Roman" w:hAnsi="Times New Roman" w:cs="Times New Roman"/>
                <w:sz w:val="24"/>
                <w:szCs w:val="24"/>
              </w:rPr>
            </w:pPr>
          </w:p>
        </w:tc>
        <w:tc>
          <w:tcPr>
            <w:tcW w:w="1456" w:type="dxa"/>
          </w:tcPr>
          <w:p w:rsidR="00103078" w:rsidRPr="005E3A96" w:rsidRDefault="00103078" w:rsidP="00AB0856">
            <w:pPr>
              <w:pStyle w:val="ListParagraph"/>
              <w:ind w:left="0"/>
              <w:rPr>
                <w:rFonts w:ascii="Times New Roman" w:hAnsi="Times New Roman" w:cs="Times New Roman"/>
                <w:sz w:val="24"/>
                <w:szCs w:val="24"/>
              </w:rPr>
            </w:pPr>
          </w:p>
        </w:tc>
        <w:tc>
          <w:tcPr>
            <w:tcW w:w="1395" w:type="dxa"/>
          </w:tcPr>
          <w:p w:rsidR="00103078" w:rsidRPr="005E3A96" w:rsidRDefault="00103078" w:rsidP="00AB0856">
            <w:pPr>
              <w:pStyle w:val="ListParagraph"/>
              <w:ind w:left="0"/>
              <w:rPr>
                <w:rFonts w:ascii="Times New Roman" w:hAnsi="Times New Roman" w:cs="Times New Roman"/>
                <w:sz w:val="24"/>
                <w:szCs w:val="24"/>
              </w:rPr>
            </w:pPr>
          </w:p>
        </w:tc>
      </w:tr>
      <w:tr w:rsidR="00103078" w:rsidRPr="005E3A96" w:rsidTr="00E35BFD">
        <w:trPr>
          <w:jc w:val="center"/>
        </w:trPr>
        <w:tc>
          <w:tcPr>
            <w:tcW w:w="505" w:type="dxa"/>
          </w:tcPr>
          <w:p w:rsidR="00103078" w:rsidRPr="005E3A96" w:rsidRDefault="00103078" w:rsidP="00AB0856">
            <w:pPr>
              <w:pStyle w:val="ListParagraph"/>
              <w:ind w:left="0"/>
              <w:rPr>
                <w:rFonts w:ascii="Times New Roman" w:hAnsi="Times New Roman" w:cs="Times New Roman"/>
                <w:sz w:val="24"/>
                <w:szCs w:val="24"/>
              </w:rPr>
            </w:pPr>
          </w:p>
        </w:tc>
        <w:tc>
          <w:tcPr>
            <w:tcW w:w="876" w:type="dxa"/>
          </w:tcPr>
          <w:p w:rsidR="00103078" w:rsidRPr="005E3A96" w:rsidRDefault="00103078"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4.3.3</w:t>
            </w:r>
          </w:p>
        </w:tc>
        <w:tc>
          <w:tcPr>
            <w:tcW w:w="1736" w:type="dxa"/>
          </w:tcPr>
          <w:p w:rsidR="00103078" w:rsidRPr="005E3A96" w:rsidRDefault="00103078" w:rsidP="00B66F4B">
            <w:pPr>
              <w:rPr>
                <w:rFonts w:ascii="Times New Roman" w:hAnsi="Times New Roman" w:cs="Times New Roman"/>
                <w:sz w:val="24"/>
                <w:szCs w:val="24"/>
              </w:rPr>
            </w:pPr>
            <w:r w:rsidRPr="005E3A96">
              <w:rPr>
                <w:rFonts w:ascii="Times New Roman" w:hAnsi="Times New Roman" w:cs="Times New Roman"/>
                <w:sz w:val="24"/>
                <w:szCs w:val="24"/>
              </w:rPr>
              <w:t>Acceptance testing</w:t>
            </w:r>
          </w:p>
          <w:p w:rsidR="00103078" w:rsidRPr="005E3A96" w:rsidRDefault="00103078" w:rsidP="00B66F4B">
            <w:pPr>
              <w:rPr>
                <w:rFonts w:ascii="Times New Roman" w:hAnsi="Times New Roman" w:cs="Times New Roman"/>
                <w:sz w:val="24"/>
                <w:szCs w:val="24"/>
              </w:rPr>
            </w:pPr>
          </w:p>
        </w:tc>
        <w:tc>
          <w:tcPr>
            <w:tcW w:w="1003" w:type="dxa"/>
          </w:tcPr>
          <w:p w:rsidR="00103078" w:rsidRPr="005E3A96" w:rsidRDefault="00E33CBA"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Aziis</w:t>
            </w:r>
          </w:p>
        </w:tc>
        <w:tc>
          <w:tcPr>
            <w:tcW w:w="1416" w:type="dxa"/>
          </w:tcPr>
          <w:p w:rsidR="00103078" w:rsidRPr="005E3A96" w:rsidRDefault="007A1205"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w:t>
            </w:r>
          </w:p>
        </w:tc>
        <w:tc>
          <w:tcPr>
            <w:tcW w:w="1456" w:type="dxa"/>
          </w:tcPr>
          <w:p w:rsidR="00103078" w:rsidRPr="00101CAA" w:rsidRDefault="00103078" w:rsidP="00AB0856">
            <w:pPr>
              <w:pStyle w:val="ListParagraph"/>
              <w:ind w:left="0"/>
              <w:rPr>
                <w:rFonts w:ascii="Times New Roman" w:hAnsi="Times New Roman" w:cs="Times New Roman"/>
                <w:sz w:val="24"/>
                <w:szCs w:val="24"/>
                <w:lang w:val="en-US"/>
              </w:rPr>
            </w:pPr>
            <w:bookmarkStart w:id="16" w:name="_GoBack"/>
            <w:bookmarkEnd w:id="16"/>
          </w:p>
        </w:tc>
        <w:tc>
          <w:tcPr>
            <w:tcW w:w="1395" w:type="dxa"/>
          </w:tcPr>
          <w:p w:rsidR="00103078" w:rsidRPr="00101CAA" w:rsidRDefault="00103078" w:rsidP="00AB0856">
            <w:pPr>
              <w:pStyle w:val="ListParagraph"/>
              <w:ind w:left="0"/>
              <w:rPr>
                <w:rFonts w:ascii="Times New Roman" w:hAnsi="Times New Roman" w:cs="Times New Roman"/>
                <w:sz w:val="24"/>
                <w:szCs w:val="24"/>
                <w:lang w:val="en-US"/>
              </w:rPr>
            </w:pPr>
          </w:p>
        </w:tc>
      </w:tr>
      <w:tr w:rsidR="00103078" w:rsidRPr="005E3A96" w:rsidTr="00E35BFD">
        <w:trPr>
          <w:jc w:val="center"/>
        </w:trPr>
        <w:tc>
          <w:tcPr>
            <w:tcW w:w="505" w:type="dxa"/>
            <w:shd w:val="clear" w:color="auto" w:fill="E5B8B7" w:themeFill="accent2" w:themeFillTint="66"/>
          </w:tcPr>
          <w:p w:rsidR="00103078" w:rsidRPr="005E3A96" w:rsidRDefault="0016493B"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5</w:t>
            </w:r>
          </w:p>
        </w:tc>
        <w:tc>
          <w:tcPr>
            <w:tcW w:w="876" w:type="dxa"/>
            <w:shd w:val="clear" w:color="auto" w:fill="E5B8B7" w:themeFill="accent2" w:themeFillTint="66"/>
          </w:tcPr>
          <w:p w:rsidR="00103078" w:rsidRPr="005E3A96" w:rsidRDefault="0016493B"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5</w:t>
            </w:r>
          </w:p>
        </w:tc>
        <w:tc>
          <w:tcPr>
            <w:tcW w:w="1736" w:type="dxa"/>
            <w:shd w:val="clear" w:color="auto" w:fill="E5B8B7" w:themeFill="accent2" w:themeFillTint="66"/>
          </w:tcPr>
          <w:p w:rsidR="0016493B" w:rsidRPr="005E3A96" w:rsidRDefault="0016493B" w:rsidP="00B66F4B">
            <w:pPr>
              <w:rPr>
                <w:rFonts w:ascii="Times New Roman" w:hAnsi="Times New Roman" w:cs="Times New Roman"/>
                <w:sz w:val="24"/>
                <w:szCs w:val="24"/>
              </w:rPr>
            </w:pPr>
            <w:r w:rsidRPr="005E3A96">
              <w:rPr>
                <w:rFonts w:ascii="Times New Roman" w:hAnsi="Times New Roman" w:cs="Times New Roman"/>
                <w:sz w:val="24"/>
                <w:szCs w:val="24"/>
              </w:rPr>
              <w:t>Evolution</w:t>
            </w:r>
          </w:p>
          <w:p w:rsidR="00103078" w:rsidRPr="005E3A96" w:rsidRDefault="00103078" w:rsidP="00B66F4B">
            <w:pPr>
              <w:rPr>
                <w:rFonts w:ascii="Times New Roman" w:hAnsi="Times New Roman" w:cs="Times New Roman"/>
                <w:sz w:val="24"/>
                <w:szCs w:val="24"/>
              </w:rPr>
            </w:pPr>
          </w:p>
        </w:tc>
        <w:tc>
          <w:tcPr>
            <w:tcW w:w="1003"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1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456"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c>
          <w:tcPr>
            <w:tcW w:w="1395" w:type="dxa"/>
            <w:shd w:val="clear" w:color="auto" w:fill="E5B8B7" w:themeFill="accent2" w:themeFillTint="66"/>
          </w:tcPr>
          <w:p w:rsidR="00103078" w:rsidRPr="005E3A96" w:rsidRDefault="00103078"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b/>
                <w:sz w:val="24"/>
                <w:szCs w:val="24"/>
              </w:rPr>
            </w:pPr>
            <w:r w:rsidRPr="005E3A96">
              <w:rPr>
                <w:rFonts w:ascii="Times New Roman" w:hAnsi="Times New Roman" w:cs="Times New Roman"/>
                <w:b/>
                <w:sz w:val="24"/>
                <w:szCs w:val="24"/>
              </w:rPr>
              <w:t>Key</w:t>
            </w:r>
          </w:p>
        </w:tc>
        <w:tc>
          <w:tcPr>
            <w:tcW w:w="1736" w:type="dxa"/>
          </w:tcPr>
          <w:p w:rsidR="00FB0164" w:rsidRPr="005E3A96" w:rsidRDefault="00FB0164" w:rsidP="00B66F4B">
            <w:pPr>
              <w:pStyle w:val="ListParagraph"/>
              <w:ind w:left="0"/>
              <w:rPr>
                <w:rFonts w:ascii="Times New Roman" w:hAnsi="Times New Roman" w:cs="Times New Roman"/>
                <w:sz w:val="24"/>
                <w:szCs w:val="24"/>
              </w:rPr>
            </w:pPr>
          </w:p>
        </w:tc>
        <w:tc>
          <w:tcPr>
            <w:tcW w:w="1003" w:type="dxa"/>
          </w:tcPr>
          <w:p w:rsidR="00FB0164" w:rsidRPr="005E3A96" w:rsidRDefault="00FB0164" w:rsidP="00AB0856">
            <w:pPr>
              <w:pStyle w:val="ListParagraph"/>
              <w:ind w:left="0"/>
              <w:rPr>
                <w:rFonts w:ascii="Times New Roman" w:hAnsi="Times New Roman" w:cs="Times New Roman"/>
                <w:sz w:val="24"/>
                <w:szCs w:val="24"/>
              </w:rPr>
            </w:pPr>
          </w:p>
        </w:tc>
        <w:tc>
          <w:tcPr>
            <w:tcW w:w="1416" w:type="dxa"/>
          </w:tcPr>
          <w:p w:rsidR="00FB0164" w:rsidRPr="005E3A96" w:rsidRDefault="00FB0164" w:rsidP="00AB0856">
            <w:pPr>
              <w:pStyle w:val="ListParagraph"/>
              <w:ind w:left="0"/>
              <w:rPr>
                <w:rFonts w:ascii="Times New Roman" w:hAnsi="Times New Roman" w:cs="Times New Roman"/>
                <w:sz w:val="24"/>
                <w:szCs w:val="24"/>
              </w:rPr>
            </w:pPr>
          </w:p>
        </w:tc>
        <w:tc>
          <w:tcPr>
            <w:tcW w:w="1456" w:type="dxa"/>
          </w:tcPr>
          <w:p w:rsidR="00FB0164" w:rsidRPr="005E3A96" w:rsidRDefault="00FB0164" w:rsidP="00AB0856">
            <w:pPr>
              <w:pStyle w:val="ListParagraph"/>
              <w:ind w:left="0"/>
              <w:rPr>
                <w:rFonts w:ascii="Times New Roman" w:hAnsi="Times New Roman" w:cs="Times New Roman"/>
                <w:sz w:val="24"/>
                <w:szCs w:val="24"/>
              </w:rPr>
            </w:pPr>
          </w:p>
        </w:tc>
        <w:tc>
          <w:tcPr>
            <w:tcW w:w="1395" w:type="dxa"/>
          </w:tcPr>
          <w:p w:rsidR="00FB0164" w:rsidRPr="005E3A96" w:rsidRDefault="00FB0164" w:rsidP="00AB0856">
            <w:pPr>
              <w:pStyle w:val="ListParagraph"/>
              <w:ind w:left="0"/>
              <w:rPr>
                <w:rFonts w:ascii="Times New Roman" w:hAnsi="Times New Roman" w:cs="Times New Roman"/>
                <w:sz w:val="24"/>
                <w:szCs w:val="24"/>
              </w:rPr>
            </w:pP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A</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Approval</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21</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10</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L</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Lead</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S</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Secondary</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0</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4</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C</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Contributor</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0</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r w:rsidR="00FB0164" w:rsidRPr="005E3A96" w:rsidTr="00E35BFD">
        <w:trPr>
          <w:jc w:val="center"/>
        </w:trPr>
        <w:tc>
          <w:tcPr>
            <w:tcW w:w="505" w:type="dxa"/>
          </w:tcPr>
          <w:p w:rsidR="00FB0164" w:rsidRPr="005E3A96" w:rsidRDefault="00FB0164" w:rsidP="00AB0856">
            <w:pPr>
              <w:pStyle w:val="ListParagraph"/>
              <w:ind w:left="0"/>
              <w:rPr>
                <w:rFonts w:ascii="Times New Roman" w:hAnsi="Times New Roman" w:cs="Times New Roman"/>
                <w:sz w:val="24"/>
                <w:szCs w:val="24"/>
              </w:rPr>
            </w:pPr>
          </w:p>
        </w:tc>
        <w:tc>
          <w:tcPr>
            <w:tcW w:w="876" w:type="dxa"/>
          </w:tcPr>
          <w:p w:rsidR="00FB0164" w:rsidRPr="005E3A96" w:rsidRDefault="00FB0164" w:rsidP="005C4237">
            <w:pPr>
              <w:pStyle w:val="ListParagraph"/>
              <w:ind w:left="0"/>
              <w:jc w:val="center"/>
              <w:rPr>
                <w:rFonts w:ascii="Times New Roman" w:hAnsi="Times New Roman" w:cs="Times New Roman"/>
                <w:sz w:val="24"/>
                <w:szCs w:val="24"/>
              </w:rPr>
            </w:pPr>
            <w:r w:rsidRPr="005E3A96">
              <w:rPr>
                <w:rFonts w:ascii="Times New Roman" w:hAnsi="Times New Roman" w:cs="Times New Roman"/>
                <w:sz w:val="24"/>
                <w:szCs w:val="24"/>
              </w:rPr>
              <w:t>R</w:t>
            </w:r>
          </w:p>
        </w:tc>
        <w:tc>
          <w:tcPr>
            <w:tcW w:w="1736" w:type="dxa"/>
          </w:tcPr>
          <w:p w:rsidR="00FB0164" w:rsidRPr="005E3A96" w:rsidRDefault="00FB0164" w:rsidP="00B66F4B">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Reviewer</w:t>
            </w:r>
          </w:p>
        </w:tc>
        <w:tc>
          <w:tcPr>
            <w:tcW w:w="1003"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2</w:t>
            </w:r>
          </w:p>
        </w:tc>
        <w:tc>
          <w:tcPr>
            <w:tcW w:w="141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456"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c>
          <w:tcPr>
            <w:tcW w:w="1395" w:type="dxa"/>
          </w:tcPr>
          <w:p w:rsidR="00FB0164" w:rsidRPr="005E3A96" w:rsidRDefault="00FB0164" w:rsidP="00AB0856">
            <w:pPr>
              <w:pStyle w:val="ListParagraph"/>
              <w:ind w:left="0"/>
              <w:rPr>
                <w:rFonts w:ascii="Times New Roman" w:hAnsi="Times New Roman" w:cs="Times New Roman"/>
                <w:sz w:val="24"/>
                <w:szCs w:val="24"/>
              </w:rPr>
            </w:pPr>
            <w:r w:rsidRPr="005E3A96">
              <w:rPr>
                <w:rFonts w:ascii="Times New Roman" w:hAnsi="Times New Roman" w:cs="Times New Roman"/>
                <w:sz w:val="24"/>
                <w:szCs w:val="24"/>
              </w:rPr>
              <w:t>…</w:t>
            </w:r>
          </w:p>
        </w:tc>
      </w:tr>
    </w:tbl>
    <w:p w:rsidR="00E35BFD" w:rsidRPr="00E35BFD" w:rsidRDefault="003C0AAC" w:rsidP="00E35BFD">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 xml:space="preserve">Table </w:t>
      </w:r>
      <w:r w:rsidR="00E35BFD">
        <w:rPr>
          <w:rFonts w:ascii="Times New Roman" w:hAnsi="Times New Roman" w:cs="Times New Roman"/>
          <w:sz w:val="20"/>
          <w:szCs w:val="20"/>
        </w:rPr>
        <w:t>1</w:t>
      </w:r>
      <w:r w:rsidR="00E35BFD" w:rsidRPr="00E35BFD">
        <w:rPr>
          <w:rFonts w:ascii="Times New Roman" w:hAnsi="Times New Roman" w:cs="Times New Roman"/>
          <w:sz w:val="20"/>
          <w:szCs w:val="20"/>
        </w:rPr>
        <w:t xml:space="preserve">. </w:t>
      </w:r>
      <w:r w:rsidR="00E35BFD">
        <w:rPr>
          <w:rFonts w:ascii="Times New Roman" w:hAnsi="Times New Roman" w:cs="Times New Roman"/>
          <w:sz w:val="20"/>
          <w:szCs w:val="20"/>
        </w:rPr>
        <w:t>WBS</w:t>
      </w:r>
    </w:p>
    <w:p w:rsidR="009629E4" w:rsidRDefault="009629E4" w:rsidP="00AB0856">
      <w:pPr>
        <w:pStyle w:val="ListParagraph"/>
        <w:ind w:left="360"/>
        <w:rPr>
          <w:rFonts w:ascii="Times New Roman" w:hAnsi="Times New Roman" w:cs="Times New Roman"/>
          <w:sz w:val="24"/>
          <w:szCs w:val="24"/>
        </w:rPr>
      </w:pPr>
    </w:p>
    <w:p w:rsidR="009629E4" w:rsidRDefault="009629E4">
      <w:pPr>
        <w:rPr>
          <w:rFonts w:ascii="Times New Roman" w:hAnsi="Times New Roman" w:cs="Times New Roman"/>
          <w:sz w:val="24"/>
          <w:szCs w:val="24"/>
        </w:rPr>
      </w:pPr>
      <w:r>
        <w:rPr>
          <w:rFonts w:ascii="Times New Roman" w:hAnsi="Times New Roman" w:cs="Times New Roman"/>
          <w:sz w:val="24"/>
          <w:szCs w:val="24"/>
        </w:rPr>
        <w:br w:type="page"/>
      </w:r>
    </w:p>
    <w:p w:rsidR="00BF6380" w:rsidRPr="00177005" w:rsidRDefault="00EE2167" w:rsidP="000E415C">
      <w:pPr>
        <w:pStyle w:val="Heading2"/>
        <w:numPr>
          <w:ilvl w:val="0"/>
          <w:numId w:val="13"/>
        </w:numPr>
        <w:ind w:left="426"/>
      </w:pPr>
      <w:bookmarkStart w:id="17" w:name="_Toc402478354"/>
      <w:r w:rsidRPr="00177005">
        <w:lastRenderedPageBreak/>
        <w:t>Tools and Techniques</w:t>
      </w:r>
      <w:bookmarkEnd w:id="17"/>
    </w:p>
    <w:p w:rsidR="000C2D66" w:rsidRPr="008E18A8" w:rsidRDefault="00E33CBA" w:rsidP="008E18A8">
      <w:pPr>
        <w:pStyle w:val="ListParagraph"/>
        <w:ind w:left="360" w:firstLine="360"/>
        <w:jc w:val="both"/>
        <w:rPr>
          <w:rFonts w:ascii="Times New Roman" w:hAnsi="Times New Roman" w:cs="Times New Roman"/>
          <w:b/>
          <w:sz w:val="24"/>
          <w:szCs w:val="24"/>
        </w:rPr>
      </w:pPr>
      <w:r>
        <w:rPr>
          <w:rFonts w:ascii="Times New Roman" w:hAnsi="Times New Roman" w:cs="Times New Roman"/>
          <w:sz w:val="24"/>
          <w:szCs w:val="24"/>
        </w:rPr>
        <w:t>TicTacToe</w:t>
      </w:r>
      <w:r w:rsidR="00084390">
        <w:rPr>
          <w:rFonts w:ascii="Times New Roman" w:hAnsi="Times New Roman" w:cs="Times New Roman"/>
          <w:sz w:val="24"/>
          <w:szCs w:val="24"/>
        </w:rPr>
        <w:t xml:space="preserve"> program in this project</w:t>
      </w:r>
      <w:r w:rsidR="008E18A8" w:rsidRPr="008E18A8">
        <w:rPr>
          <w:rFonts w:ascii="Times New Roman" w:hAnsi="Times New Roman" w:cs="Times New Roman"/>
          <w:sz w:val="24"/>
          <w:szCs w:val="24"/>
        </w:rPr>
        <w:t xml:space="preserve"> is a strategic game with Artificial Intelligence (AI</w:t>
      </w:r>
      <w:r w:rsidR="00912745">
        <w:rPr>
          <w:rFonts w:ascii="Times New Roman" w:hAnsi="Times New Roman" w:cs="Times New Roman"/>
          <w:sz w:val="24"/>
          <w:szCs w:val="24"/>
        </w:rPr>
        <w:t xml:space="preserve">) based on the principle of Minimax Algorithm. </w:t>
      </w:r>
      <w:r w:rsidR="000C2D66" w:rsidRPr="008E18A8">
        <w:rPr>
          <w:rFonts w:ascii="Times New Roman" w:hAnsi="Times New Roman" w:cs="Times New Roman"/>
          <w:sz w:val="24"/>
          <w:szCs w:val="24"/>
        </w:rPr>
        <w:t>Tools that have been used for this project are laptop, internet and printer.</w:t>
      </w:r>
      <w:r w:rsidR="00912745">
        <w:rPr>
          <w:rFonts w:ascii="Times New Roman" w:hAnsi="Times New Roman" w:cs="Times New Roman"/>
          <w:sz w:val="24"/>
          <w:szCs w:val="24"/>
        </w:rPr>
        <w:t xml:space="preserve"> User Interface is designed with Java language programming. For Software interface, both user and developer is using command prompt to start the program. </w:t>
      </w:r>
    </w:p>
    <w:p w:rsidR="000C2D66" w:rsidRPr="00B97EC1" w:rsidRDefault="000C2D66" w:rsidP="009508B7">
      <w:pPr>
        <w:ind w:left="720"/>
        <w:rPr>
          <w:rFonts w:ascii="Times New Roman" w:hAnsi="Times New Roman" w:cs="Times New Roman"/>
          <w:i/>
          <w:sz w:val="24"/>
          <w:szCs w:val="24"/>
        </w:rPr>
      </w:pPr>
    </w:p>
    <w:p w:rsidR="00A2793D" w:rsidRDefault="00A2793D">
      <w:pPr>
        <w:rPr>
          <w:rFonts w:ascii="Times New Roman" w:hAnsi="Times New Roman" w:cs="Times New Roman"/>
          <w:sz w:val="24"/>
          <w:szCs w:val="24"/>
        </w:rPr>
      </w:pPr>
      <w:r>
        <w:rPr>
          <w:rFonts w:ascii="Times New Roman" w:hAnsi="Times New Roman" w:cs="Times New Roman"/>
          <w:sz w:val="24"/>
          <w:szCs w:val="24"/>
        </w:rPr>
        <w:br w:type="page"/>
      </w:r>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Pr="000379F4" w:rsidRDefault="00A2793D" w:rsidP="000379F4">
      <w:pPr>
        <w:pStyle w:val="Heading1"/>
        <w:jc w:val="center"/>
        <w:rPr>
          <w:sz w:val="28"/>
          <w:szCs w:val="28"/>
        </w:rPr>
      </w:pPr>
      <w:bookmarkStart w:id="18" w:name="_Toc402478355"/>
      <w:r w:rsidRPr="000379F4">
        <w:rPr>
          <w:sz w:val="28"/>
          <w:szCs w:val="28"/>
        </w:rPr>
        <w:t>PROJECT MANAGEMENT PLAN</w:t>
      </w:r>
      <w:bookmarkEnd w:id="18"/>
    </w:p>
    <w:p w:rsidR="0087316C" w:rsidRDefault="0087316C" w:rsidP="00A2793D">
      <w:pPr>
        <w:rPr>
          <w:rFonts w:ascii="Times New Roman" w:hAnsi="Times New Roman" w:cs="Times New Roman"/>
          <w:sz w:val="24"/>
          <w:szCs w:val="24"/>
        </w:rPr>
      </w:pPr>
    </w:p>
    <w:p w:rsidR="0087316C" w:rsidRPr="009732B7" w:rsidRDefault="00E07E55" w:rsidP="00144835">
      <w:pPr>
        <w:pStyle w:val="Heading2"/>
        <w:numPr>
          <w:ilvl w:val="1"/>
          <w:numId w:val="16"/>
        </w:numPr>
      </w:pPr>
      <w:bookmarkStart w:id="19" w:name="_Toc402478356"/>
      <w:r w:rsidRPr="009732B7">
        <w:t>Work Activities</w:t>
      </w:r>
      <w:bookmarkEnd w:id="19"/>
      <w:r w:rsidR="00055D34">
        <w:t xml:space="preserve"> </w:t>
      </w:r>
    </w:p>
    <w:p w:rsidR="00287B92" w:rsidRPr="00B97EC1" w:rsidRDefault="00287B92" w:rsidP="009732B7">
      <w:pPr>
        <w:pStyle w:val="ListParagraph"/>
        <w:rPr>
          <w:rFonts w:ascii="Times New Roman" w:hAnsi="Times New Roman" w:cs="Times New Roman"/>
          <w:i/>
          <w:sz w:val="24"/>
          <w:szCs w:val="24"/>
        </w:rPr>
      </w:pPr>
    </w:p>
    <w:tbl>
      <w:tblPr>
        <w:tblStyle w:val="TableGrid"/>
        <w:tblW w:w="8170" w:type="dxa"/>
        <w:jc w:val="center"/>
        <w:tblInd w:w="-342" w:type="dxa"/>
        <w:tblLook w:val="04A0" w:firstRow="1" w:lastRow="0" w:firstColumn="1" w:lastColumn="0" w:noHBand="0" w:noVBand="1"/>
      </w:tblPr>
      <w:tblGrid>
        <w:gridCol w:w="576"/>
        <w:gridCol w:w="816"/>
        <w:gridCol w:w="2769"/>
        <w:gridCol w:w="1150"/>
        <w:gridCol w:w="1549"/>
        <w:gridCol w:w="1310"/>
      </w:tblGrid>
      <w:tr w:rsidR="005976DB" w:rsidTr="004B592D">
        <w:trPr>
          <w:trHeight w:val="473"/>
          <w:jc w:val="center"/>
        </w:trPr>
        <w:tc>
          <w:tcPr>
            <w:tcW w:w="576"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16" w:type="dxa"/>
            <w:shd w:val="clear" w:color="auto" w:fill="C2D69B" w:themeFill="accent3" w:themeFillTint="99"/>
          </w:tcPr>
          <w:p w:rsidR="005976DB" w:rsidRPr="005976DB" w:rsidRDefault="005976DB" w:rsidP="005E3A96">
            <w:pPr>
              <w:pStyle w:val="ListParagraph"/>
              <w:ind w:left="0"/>
              <w:rPr>
                <w:rFonts w:ascii="Times New Roman" w:hAnsi="Times New Roman" w:cs="Times New Roman"/>
                <w:b/>
                <w:sz w:val="24"/>
                <w:szCs w:val="24"/>
              </w:rPr>
            </w:pPr>
            <w:r w:rsidRPr="005976DB">
              <w:rPr>
                <w:rFonts w:ascii="Times New Roman" w:hAnsi="Times New Roman" w:cs="Times New Roman"/>
                <w:b/>
                <w:sz w:val="24"/>
                <w:szCs w:val="24"/>
              </w:rPr>
              <w:t>WBS</w:t>
            </w:r>
          </w:p>
        </w:tc>
        <w:tc>
          <w:tcPr>
            <w:tcW w:w="2769"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150" w:type="dxa"/>
            <w:shd w:val="clear" w:color="auto" w:fill="C2D69B" w:themeFill="accent3" w:themeFillTint="99"/>
          </w:tcPr>
          <w:p w:rsidR="005976DB" w:rsidRPr="00F44DB9" w:rsidRDefault="005976DB" w:rsidP="005976DB">
            <w:pPr>
              <w:pStyle w:val="ListParagraph"/>
              <w:ind w:left="0"/>
              <w:jc w:val="center"/>
              <w:rPr>
                <w:rFonts w:ascii="Times New Roman" w:hAnsi="Times New Roman" w:cs="Times New Roman"/>
                <w:b/>
                <w:sz w:val="24"/>
                <w:szCs w:val="24"/>
              </w:rPr>
            </w:pPr>
            <w:r w:rsidRPr="00F44DB9">
              <w:rPr>
                <w:rFonts w:ascii="Times New Roman" w:hAnsi="Times New Roman" w:cs="Times New Roman"/>
                <w:b/>
                <w:sz w:val="24"/>
                <w:szCs w:val="24"/>
              </w:rPr>
              <w:t>Duration</w:t>
            </w:r>
          </w:p>
        </w:tc>
        <w:tc>
          <w:tcPr>
            <w:tcW w:w="1549"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310" w:type="dxa"/>
            <w:shd w:val="clear" w:color="auto" w:fill="C2D69B" w:themeFill="accent3" w:themeFillTint="99"/>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4B592D">
        <w:trPr>
          <w:trHeight w:val="53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769" w:type="dxa"/>
          </w:tcPr>
          <w:p w:rsidR="005976DB"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TicTacToe</w:t>
            </w:r>
            <w:r w:rsidR="00F442B9">
              <w:rPr>
                <w:rFonts w:ascii="Times New Roman" w:hAnsi="Times New Roman" w:cs="Times New Roman"/>
                <w:sz w:val="24"/>
                <w:szCs w:val="24"/>
              </w:rPr>
              <w:t xml:space="preserve"> </w:t>
            </w:r>
            <w:r w:rsidR="005976DB">
              <w:rPr>
                <w:rFonts w:ascii="Times New Roman" w:hAnsi="Times New Roman" w:cs="Times New Roman"/>
                <w:sz w:val="24"/>
                <w:szCs w:val="24"/>
              </w:rPr>
              <w:t>Project</w:t>
            </w:r>
          </w:p>
        </w:tc>
        <w:tc>
          <w:tcPr>
            <w:tcW w:w="1150" w:type="dxa"/>
          </w:tcPr>
          <w:p w:rsidR="005976DB" w:rsidRPr="00F44DB9"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60</w:t>
            </w:r>
            <w:r w:rsidR="005976DB" w:rsidRPr="00F44DB9">
              <w:rPr>
                <w:rFonts w:ascii="Times New Roman" w:hAnsi="Times New Roman" w:cs="Times New Roman"/>
                <w:sz w:val="24"/>
                <w:szCs w:val="24"/>
              </w:rPr>
              <w:t xml:space="preserve"> days</w:t>
            </w:r>
          </w:p>
        </w:tc>
        <w:tc>
          <w:tcPr>
            <w:tcW w:w="1549" w:type="dxa"/>
          </w:tcPr>
          <w:p w:rsidR="005976DB" w:rsidRDefault="00A5285F"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5976DB" w:rsidTr="004B592D">
        <w:trPr>
          <w:trHeight w:val="47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769"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150" w:type="dxa"/>
          </w:tcPr>
          <w:p w:rsidR="005976DB" w:rsidRPr="00F44DB9" w:rsidRDefault="003B25C9"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5976DB" w:rsidRPr="00F44DB9">
              <w:rPr>
                <w:rFonts w:ascii="Times New Roman" w:hAnsi="Times New Roman" w:cs="Times New Roman"/>
                <w:sz w:val="24"/>
                <w:szCs w:val="24"/>
              </w:rPr>
              <w:t xml:space="preserve"> days</w:t>
            </w:r>
          </w:p>
        </w:tc>
        <w:tc>
          <w:tcPr>
            <w:tcW w:w="1549"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5976DB" w:rsidTr="004B592D">
        <w:trPr>
          <w:trHeight w:val="533"/>
          <w:jc w:val="center"/>
        </w:trPr>
        <w:tc>
          <w:tcPr>
            <w:tcW w:w="576"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16" w:type="dxa"/>
          </w:tcPr>
          <w:p w:rsidR="005976DB" w:rsidRDefault="005976D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2769"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150" w:type="dxa"/>
          </w:tcPr>
          <w:p w:rsidR="005976DB" w:rsidRPr="00F44DB9"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5976DB" w:rsidRPr="00F44DB9">
              <w:rPr>
                <w:rFonts w:ascii="Times New Roman" w:hAnsi="Times New Roman" w:cs="Times New Roman"/>
                <w:sz w:val="24"/>
                <w:szCs w:val="24"/>
              </w:rPr>
              <w:t xml:space="preserve"> day</w:t>
            </w:r>
          </w:p>
        </w:tc>
        <w:tc>
          <w:tcPr>
            <w:tcW w:w="1549"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10" w:type="dxa"/>
          </w:tcPr>
          <w:p w:rsidR="005976DB"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4B592D" w:rsidTr="004B592D">
        <w:trPr>
          <w:trHeight w:val="47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769" w:type="dxa"/>
            <w:vAlign w:val="center"/>
          </w:tcPr>
          <w:p w:rsidR="004B592D" w:rsidRDefault="004B592D" w:rsidP="00E96CBB">
            <w:pPr>
              <w:rPr>
                <w:rFonts w:ascii="Arial" w:hAnsi="Arial" w:cs="Arial"/>
                <w:sz w:val="20"/>
                <w:szCs w:val="20"/>
              </w:rPr>
            </w:pPr>
            <w:r>
              <w:rPr>
                <w:rFonts w:ascii="Arial" w:hAnsi="Arial" w:cs="Arial"/>
                <w:b/>
                <w:bCs/>
                <w:sz w:val="20"/>
                <w:szCs w:val="20"/>
              </w:rPr>
              <w:t>Requirement Definition</w:t>
            </w:r>
          </w:p>
        </w:tc>
        <w:tc>
          <w:tcPr>
            <w:tcW w:w="1150" w:type="dxa"/>
          </w:tcPr>
          <w:p w:rsidR="004B592D" w:rsidRPr="00F44DB9" w:rsidRDefault="004B592D" w:rsidP="009732B7">
            <w:pPr>
              <w:pStyle w:val="ListParagraph"/>
              <w:ind w:left="0"/>
              <w:rPr>
                <w:rFonts w:ascii="Times New Roman" w:hAnsi="Times New Roman" w:cs="Times New Roman"/>
                <w:sz w:val="24"/>
                <w:szCs w:val="24"/>
              </w:rPr>
            </w:pP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2769" w:type="dxa"/>
            <w:vAlign w:val="bottom"/>
          </w:tcPr>
          <w:p w:rsidR="004B592D" w:rsidRDefault="004B592D" w:rsidP="00E96CBB">
            <w:pPr>
              <w:rPr>
                <w:rFonts w:ascii="Arial" w:hAnsi="Arial" w:cs="Arial"/>
                <w:sz w:val="20"/>
                <w:szCs w:val="20"/>
              </w:rPr>
            </w:pPr>
            <w:r>
              <w:rPr>
                <w:rFonts w:ascii="Arial" w:hAnsi="Arial" w:cs="Arial"/>
                <w:sz w:val="20"/>
                <w:szCs w:val="20"/>
              </w:rPr>
              <w:t>Feasibility</w:t>
            </w:r>
          </w:p>
        </w:tc>
        <w:tc>
          <w:tcPr>
            <w:tcW w:w="1150" w:type="dxa"/>
          </w:tcPr>
          <w:p w:rsidR="004B592D" w:rsidRPr="00F44DB9"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4B592D" w:rsidTr="004B592D">
        <w:trPr>
          <w:trHeight w:val="47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2769" w:type="dxa"/>
            <w:vAlign w:val="bottom"/>
          </w:tcPr>
          <w:p w:rsidR="004B592D" w:rsidRDefault="004B592D" w:rsidP="00E96CBB">
            <w:pPr>
              <w:rPr>
                <w:rFonts w:ascii="Arial" w:hAnsi="Arial" w:cs="Arial"/>
                <w:sz w:val="20"/>
                <w:szCs w:val="20"/>
              </w:rPr>
            </w:pPr>
            <w:r>
              <w:rPr>
                <w:rFonts w:ascii="Arial" w:hAnsi="Arial" w:cs="Arial"/>
                <w:sz w:val="20"/>
                <w:szCs w:val="20"/>
              </w:rPr>
              <w:t>Requirement Elicitation</w:t>
            </w:r>
          </w:p>
        </w:tc>
        <w:tc>
          <w:tcPr>
            <w:tcW w:w="1150" w:type="dxa"/>
          </w:tcPr>
          <w:p w:rsidR="004B592D" w:rsidRPr="00F44DB9"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2769" w:type="dxa"/>
            <w:vAlign w:val="bottom"/>
          </w:tcPr>
          <w:p w:rsidR="004B592D" w:rsidRDefault="004B592D" w:rsidP="00E96CBB">
            <w:pPr>
              <w:rPr>
                <w:rFonts w:ascii="Arial" w:hAnsi="Arial" w:cs="Arial"/>
                <w:sz w:val="20"/>
                <w:szCs w:val="20"/>
              </w:rPr>
            </w:pPr>
            <w:r>
              <w:rPr>
                <w:rFonts w:ascii="Arial" w:hAnsi="Arial" w:cs="Arial"/>
                <w:sz w:val="20"/>
                <w:szCs w:val="20"/>
              </w:rPr>
              <w:t>Requirement Analysis</w:t>
            </w:r>
          </w:p>
        </w:tc>
        <w:tc>
          <w:tcPr>
            <w:tcW w:w="1150" w:type="dxa"/>
          </w:tcPr>
          <w:p w:rsidR="004B592D" w:rsidRPr="00F44DB9" w:rsidRDefault="00E33CBA"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2769" w:type="dxa"/>
            <w:vAlign w:val="bottom"/>
          </w:tcPr>
          <w:p w:rsidR="004B592D" w:rsidRDefault="004B592D" w:rsidP="00E96CBB">
            <w:pPr>
              <w:rPr>
                <w:rFonts w:ascii="Arial" w:hAnsi="Arial" w:cs="Arial"/>
                <w:sz w:val="20"/>
                <w:szCs w:val="20"/>
              </w:rPr>
            </w:pPr>
            <w:r>
              <w:rPr>
                <w:rFonts w:ascii="Arial" w:hAnsi="Arial" w:cs="Arial"/>
                <w:sz w:val="20"/>
                <w:szCs w:val="20"/>
              </w:rPr>
              <w:t>Requirement Specification</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r>
      <w:tr w:rsidR="004B592D" w:rsidTr="004B592D">
        <w:trPr>
          <w:trHeight w:val="533"/>
          <w:jc w:val="center"/>
        </w:trPr>
        <w:tc>
          <w:tcPr>
            <w:tcW w:w="576" w:type="dxa"/>
          </w:tcPr>
          <w:p w:rsidR="004B592D" w:rsidRDefault="004B592D"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816" w:type="dxa"/>
          </w:tcPr>
          <w:p w:rsidR="004B592D"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2769" w:type="dxa"/>
            <w:vAlign w:val="bottom"/>
          </w:tcPr>
          <w:p w:rsidR="004B592D" w:rsidRDefault="004B592D" w:rsidP="00E96CBB">
            <w:pPr>
              <w:rPr>
                <w:rFonts w:ascii="Arial" w:hAnsi="Arial" w:cs="Arial"/>
                <w:sz w:val="20"/>
                <w:szCs w:val="20"/>
              </w:rPr>
            </w:pPr>
            <w:r>
              <w:rPr>
                <w:rFonts w:ascii="Arial" w:hAnsi="Arial" w:cs="Arial"/>
                <w:sz w:val="20"/>
                <w:szCs w:val="20"/>
              </w:rPr>
              <w:t>Requirement Validation</w:t>
            </w:r>
          </w:p>
        </w:tc>
        <w:tc>
          <w:tcPr>
            <w:tcW w:w="1150" w:type="dxa"/>
          </w:tcPr>
          <w:p w:rsidR="004B592D" w:rsidRPr="00F44DB9" w:rsidRDefault="003331BE" w:rsidP="009732B7">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10" w:type="dxa"/>
          </w:tcPr>
          <w:p w:rsidR="004B592D"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r w:rsidR="007D0AC4" w:rsidTr="00E96CBB">
        <w:trPr>
          <w:trHeight w:val="533"/>
          <w:jc w:val="center"/>
        </w:trPr>
        <w:tc>
          <w:tcPr>
            <w:tcW w:w="576" w:type="dxa"/>
          </w:tcPr>
          <w:p w:rsidR="007D0AC4" w:rsidRDefault="007D0AC4"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System and Software Design</w:t>
            </w:r>
          </w:p>
        </w:tc>
        <w:tc>
          <w:tcPr>
            <w:tcW w:w="1150" w:type="dxa"/>
          </w:tcPr>
          <w:p w:rsidR="007D0AC4" w:rsidRPr="00F44DB9" w:rsidRDefault="007D0AC4" w:rsidP="009732B7">
            <w:pPr>
              <w:pStyle w:val="ListParagraph"/>
              <w:ind w:left="0"/>
              <w:rPr>
                <w:rFonts w:ascii="Times New Roman" w:hAnsi="Times New Roman" w:cs="Times New Roman"/>
                <w:sz w:val="24"/>
                <w:szCs w:val="24"/>
              </w:rPr>
            </w:pPr>
          </w:p>
        </w:tc>
        <w:tc>
          <w:tcPr>
            <w:tcW w:w="1549" w:type="dxa"/>
          </w:tcPr>
          <w:p w:rsidR="007D0AC4"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310" w:type="dxa"/>
          </w:tcPr>
          <w:p w:rsidR="007D0AC4" w:rsidRDefault="00746BC2"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3.1</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System Analysis</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3.2</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Architecture Design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3.3</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Interface Design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816" w:type="dxa"/>
          </w:tcPr>
          <w:p w:rsidR="007D0AC4" w:rsidRPr="00A73A65" w:rsidRDefault="00A73A65" w:rsidP="005E3A96">
            <w:pPr>
              <w:pStyle w:val="ListParagraph"/>
              <w:ind w:left="0"/>
              <w:rPr>
                <w:rFonts w:ascii="Times New Roman" w:hAnsi="Times New Roman" w:cs="Times New Roman"/>
                <w:sz w:val="24"/>
                <w:szCs w:val="24"/>
                <w:lang w:val="en-US"/>
              </w:rPr>
            </w:pPr>
            <w:r>
              <w:rPr>
                <w:rFonts w:ascii="Times New Roman" w:hAnsi="Times New Roman" w:cs="Times New Roman"/>
                <w:sz w:val="24"/>
                <w:szCs w:val="24"/>
              </w:rPr>
              <w:t>3.</w:t>
            </w:r>
            <w:r>
              <w:rPr>
                <w:rFonts w:ascii="Times New Roman" w:hAnsi="Times New Roman" w:cs="Times New Roman"/>
                <w:sz w:val="24"/>
                <w:szCs w:val="24"/>
                <w:lang w:val="en-US"/>
              </w:rPr>
              <w:t>4</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Unit Design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816" w:type="dxa"/>
          </w:tcPr>
          <w:p w:rsidR="007D0AC4" w:rsidRPr="00A73A65" w:rsidRDefault="00A73A65" w:rsidP="005E3A96">
            <w:pPr>
              <w:pStyle w:val="ListParagraph"/>
              <w:ind w:left="0"/>
              <w:rPr>
                <w:rFonts w:ascii="Times New Roman" w:hAnsi="Times New Roman" w:cs="Times New Roman"/>
                <w:sz w:val="24"/>
                <w:szCs w:val="24"/>
                <w:lang w:val="en-US"/>
              </w:rPr>
            </w:pPr>
            <w:r>
              <w:rPr>
                <w:rFonts w:ascii="Times New Roman" w:hAnsi="Times New Roman" w:cs="Times New Roman"/>
                <w:sz w:val="24"/>
                <w:szCs w:val="24"/>
              </w:rPr>
              <w:t>3.</w:t>
            </w:r>
            <w:r>
              <w:rPr>
                <w:rFonts w:ascii="Times New Roman" w:hAnsi="Times New Roman" w:cs="Times New Roman"/>
                <w:sz w:val="24"/>
                <w:szCs w:val="24"/>
                <w:lang w:val="en-US"/>
              </w:rPr>
              <w:t>5</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Overall Design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8</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Coding</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21</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Validation</w:t>
            </w:r>
          </w:p>
        </w:tc>
        <w:tc>
          <w:tcPr>
            <w:tcW w:w="1150" w:type="dxa"/>
          </w:tcPr>
          <w:p w:rsidR="007D0AC4" w:rsidRPr="00F44DB9" w:rsidRDefault="007D0AC4" w:rsidP="00E96CBB">
            <w:pPr>
              <w:pStyle w:val="ListParagraph"/>
              <w:ind w:left="0"/>
              <w:rPr>
                <w:rFonts w:ascii="Times New Roman" w:hAnsi="Times New Roman" w:cs="Times New Roman"/>
                <w:sz w:val="24"/>
                <w:szCs w:val="24"/>
              </w:rPr>
            </w:pP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5.1</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Debugging</w:t>
            </w:r>
          </w:p>
        </w:tc>
        <w:tc>
          <w:tcPr>
            <w:tcW w:w="1150" w:type="dxa"/>
          </w:tcPr>
          <w:p w:rsidR="007D0AC4" w:rsidRPr="00F44DB9" w:rsidRDefault="003331BE" w:rsidP="00E96CBB">
            <w:pPr>
              <w:pStyle w:val="ListParagraph"/>
              <w:ind w:left="0"/>
              <w:rPr>
                <w:rFonts w:ascii="Times New Roman" w:hAnsi="Times New Roman" w:cs="Times New Roman"/>
                <w:sz w:val="24"/>
                <w:szCs w:val="24"/>
              </w:rPr>
            </w:pPr>
            <w:r w:rsidRPr="00F44DB9">
              <w:rPr>
                <w:rFonts w:ascii="Times New Roman" w:hAnsi="Times New Roman" w:cs="Times New Roman"/>
                <w:sz w:val="24"/>
                <w:szCs w:val="24"/>
              </w:rPr>
              <w:t>2</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5.2</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Requirement Validation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769" w:type="dxa"/>
            <w:vAlign w:val="bottom"/>
          </w:tcPr>
          <w:p w:rsidR="007D0AC4" w:rsidRDefault="007D0AC4" w:rsidP="00E96CBB">
            <w:pPr>
              <w:rPr>
                <w:rFonts w:ascii="Arial" w:hAnsi="Arial" w:cs="Arial"/>
                <w:sz w:val="20"/>
                <w:szCs w:val="20"/>
              </w:rPr>
            </w:pPr>
            <w:r>
              <w:rPr>
                <w:rFonts w:ascii="Arial" w:hAnsi="Arial" w:cs="Arial"/>
                <w:b/>
                <w:bCs/>
                <w:sz w:val="20"/>
                <w:szCs w:val="20"/>
              </w:rPr>
              <w:t>Integration</w:t>
            </w:r>
          </w:p>
        </w:tc>
        <w:tc>
          <w:tcPr>
            <w:tcW w:w="1150" w:type="dxa"/>
          </w:tcPr>
          <w:p w:rsidR="007D0AC4" w:rsidRPr="00F44DB9" w:rsidRDefault="007D0AC4" w:rsidP="00E96CBB">
            <w:pPr>
              <w:pStyle w:val="ListParagraph"/>
              <w:ind w:left="0"/>
              <w:rPr>
                <w:rFonts w:ascii="Times New Roman" w:hAnsi="Times New Roman" w:cs="Times New Roman"/>
                <w:sz w:val="24"/>
                <w:szCs w:val="24"/>
              </w:rPr>
            </w:pP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6.1</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Presentation</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r>
      <w:tr w:rsidR="007D0AC4" w:rsidTr="00E96CBB">
        <w:trPr>
          <w:trHeight w:val="533"/>
          <w:jc w:val="center"/>
        </w:trPr>
        <w:tc>
          <w:tcPr>
            <w:tcW w:w="576" w:type="dxa"/>
          </w:tcPr>
          <w:p w:rsidR="007D0AC4" w:rsidRDefault="007D0AC4" w:rsidP="00E96CB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816" w:type="dxa"/>
          </w:tcPr>
          <w:p w:rsidR="007D0AC4" w:rsidRDefault="00B50F3B" w:rsidP="005E3A96">
            <w:pPr>
              <w:pStyle w:val="ListParagraph"/>
              <w:ind w:left="0"/>
              <w:rPr>
                <w:rFonts w:ascii="Times New Roman" w:hAnsi="Times New Roman" w:cs="Times New Roman"/>
                <w:sz w:val="24"/>
                <w:szCs w:val="24"/>
              </w:rPr>
            </w:pPr>
            <w:r>
              <w:rPr>
                <w:rFonts w:ascii="Times New Roman" w:hAnsi="Times New Roman" w:cs="Times New Roman"/>
                <w:sz w:val="24"/>
                <w:szCs w:val="24"/>
              </w:rPr>
              <w:t>6.2</w:t>
            </w:r>
          </w:p>
        </w:tc>
        <w:tc>
          <w:tcPr>
            <w:tcW w:w="2769" w:type="dxa"/>
            <w:vAlign w:val="bottom"/>
          </w:tcPr>
          <w:p w:rsidR="007D0AC4" w:rsidRDefault="007D0AC4" w:rsidP="00E96CBB">
            <w:pPr>
              <w:rPr>
                <w:rFonts w:ascii="Arial" w:hAnsi="Arial" w:cs="Arial"/>
                <w:sz w:val="20"/>
                <w:szCs w:val="20"/>
              </w:rPr>
            </w:pPr>
            <w:r>
              <w:rPr>
                <w:rFonts w:ascii="Arial" w:hAnsi="Arial" w:cs="Arial"/>
                <w:sz w:val="20"/>
                <w:szCs w:val="20"/>
              </w:rPr>
              <w:t>Training</w:t>
            </w:r>
          </w:p>
        </w:tc>
        <w:tc>
          <w:tcPr>
            <w:tcW w:w="1150" w:type="dxa"/>
          </w:tcPr>
          <w:p w:rsidR="007D0AC4" w:rsidRPr="00F44DB9" w:rsidRDefault="00E33CBA" w:rsidP="00E96CBB">
            <w:pPr>
              <w:pStyle w:val="ListParagraph"/>
              <w:ind w:left="0"/>
              <w:rPr>
                <w:rFonts w:ascii="Times New Roman" w:hAnsi="Times New Roman" w:cs="Times New Roman"/>
                <w:sz w:val="24"/>
                <w:szCs w:val="24"/>
              </w:rPr>
            </w:pPr>
            <w:r>
              <w:rPr>
                <w:rFonts w:ascii="Times New Roman" w:hAnsi="Times New Roman" w:cs="Times New Roman"/>
                <w:sz w:val="24"/>
                <w:szCs w:val="24"/>
              </w:rPr>
              <w:t>3</w:t>
            </w:r>
            <w:r w:rsidR="00123D98" w:rsidRPr="00F44DB9">
              <w:rPr>
                <w:rFonts w:ascii="Times New Roman" w:hAnsi="Times New Roman" w:cs="Times New Roman"/>
                <w:sz w:val="24"/>
                <w:szCs w:val="24"/>
              </w:rPr>
              <w:t xml:space="preserve"> days</w:t>
            </w:r>
          </w:p>
        </w:tc>
        <w:tc>
          <w:tcPr>
            <w:tcW w:w="1549"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1310" w:type="dxa"/>
          </w:tcPr>
          <w:p w:rsidR="007D0AC4" w:rsidRDefault="00746BC2" w:rsidP="00E96CBB">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r>
    </w:tbl>
    <w:p w:rsidR="00E35BFD" w:rsidRPr="00E35BFD" w:rsidRDefault="003C0AAC" w:rsidP="00E35BFD">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Table</w:t>
      </w:r>
      <w:r w:rsidR="00E35BFD">
        <w:rPr>
          <w:rFonts w:ascii="Times New Roman" w:hAnsi="Times New Roman" w:cs="Times New Roman"/>
          <w:sz w:val="20"/>
          <w:szCs w:val="20"/>
        </w:rPr>
        <w:t xml:space="preserve"> 2</w:t>
      </w:r>
      <w:r w:rsidR="00E35BFD" w:rsidRPr="00E35BFD">
        <w:rPr>
          <w:rFonts w:ascii="Times New Roman" w:hAnsi="Times New Roman" w:cs="Times New Roman"/>
          <w:sz w:val="20"/>
          <w:szCs w:val="20"/>
        </w:rPr>
        <w:t xml:space="preserve">. </w:t>
      </w:r>
      <w:r w:rsidR="00E35BFD">
        <w:rPr>
          <w:rFonts w:ascii="Times New Roman" w:hAnsi="Times New Roman" w:cs="Times New Roman"/>
          <w:sz w:val="20"/>
          <w:szCs w:val="20"/>
        </w:rPr>
        <w:t>Work activities</w:t>
      </w:r>
    </w:p>
    <w:p w:rsidR="005976DB" w:rsidRDefault="005976DB" w:rsidP="009732B7">
      <w:pPr>
        <w:pStyle w:val="ListParagraph"/>
        <w:rPr>
          <w:rFonts w:ascii="Times New Roman" w:hAnsi="Times New Roman" w:cs="Times New Roman"/>
          <w:sz w:val="24"/>
          <w:szCs w:val="24"/>
        </w:rPr>
      </w:pPr>
    </w:p>
    <w:p w:rsidR="00E07E55" w:rsidRPr="009732B7" w:rsidRDefault="00E07E55" w:rsidP="00144835">
      <w:pPr>
        <w:pStyle w:val="Heading2"/>
        <w:numPr>
          <w:ilvl w:val="1"/>
          <w:numId w:val="18"/>
        </w:numPr>
      </w:pPr>
      <w:bookmarkStart w:id="20" w:name="_Toc402478357"/>
      <w:r w:rsidRPr="009732B7">
        <w:t>Activity Network</w:t>
      </w:r>
      <w:bookmarkEnd w:id="20"/>
    </w:p>
    <w:p w:rsidR="00E35BFD" w:rsidRDefault="00804FD9" w:rsidP="00E35BFD">
      <w:pPr>
        <w:pStyle w:val="ListParagraph"/>
        <w:ind w:left="360"/>
        <w:jc w:val="center"/>
        <w:rPr>
          <w:rFonts w:ascii="Times New Roman" w:hAnsi="Times New Roman" w:cs="Times New Roman"/>
          <w:sz w:val="20"/>
          <w:szCs w:val="20"/>
        </w:rPr>
      </w:pPr>
      <w:r>
        <w:rPr>
          <w:rFonts w:ascii="Times New Roman" w:hAnsi="Times New Roman" w:cs="Times New Roman"/>
          <w:noProof/>
          <w:sz w:val="20"/>
          <w:szCs w:val="20"/>
          <w:lang w:val="en-US" w:eastAsia="en-US"/>
        </w:rPr>
        <w:drawing>
          <wp:inline distT="0" distB="0" distL="0" distR="0">
            <wp:extent cx="567690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11">
                      <a:extLst>
                        <a:ext uri="{28A0092B-C50C-407E-A947-70E740481C1C}">
                          <a14:useLocalDpi xmlns:a14="http://schemas.microsoft.com/office/drawing/2010/main" val="0"/>
                        </a:ext>
                      </a:extLst>
                    </a:blip>
                    <a:stretch>
                      <a:fillRect/>
                    </a:stretch>
                  </pic:blipFill>
                  <pic:spPr>
                    <a:xfrm>
                      <a:off x="0" y="0"/>
                      <a:ext cx="5676900" cy="4200525"/>
                    </a:xfrm>
                    <a:prstGeom prst="rect">
                      <a:avLst/>
                    </a:prstGeom>
                  </pic:spPr>
                </pic:pic>
              </a:graphicData>
            </a:graphic>
          </wp:inline>
        </w:drawing>
      </w:r>
    </w:p>
    <w:p w:rsidR="00E35BFD" w:rsidRPr="00E35BFD" w:rsidRDefault="00E35BFD" w:rsidP="00E35BFD">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3C0AAC">
        <w:rPr>
          <w:rFonts w:ascii="Times New Roman" w:hAnsi="Times New Roman" w:cs="Times New Roman"/>
          <w:sz w:val="20"/>
          <w:szCs w:val="20"/>
        </w:rPr>
        <w:t>2</w:t>
      </w:r>
      <w:r w:rsidRPr="00E35BFD">
        <w:rPr>
          <w:rFonts w:ascii="Times New Roman" w:hAnsi="Times New Roman" w:cs="Times New Roman"/>
          <w:sz w:val="20"/>
          <w:szCs w:val="20"/>
        </w:rPr>
        <w:t xml:space="preserve">. </w:t>
      </w:r>
      <w:r w:rsidR="003C0AAC">
        <w:rPr>
          <w:rFonts w:ascii="Times New Roman" w:hAnsi="Times New Roman" w:cs="Times New Roman"/>
          <w:sz w:val="20"/>
          <w:szCs w:val="20"/>
        </w:rPr>
        <w:t>Activity Network</w:t>
      </w:r>
    </w:p>
    <w:p w:rsidR="00E63307" w:rsidRPr="00AB66B4" w:rsidRDefault="00E63307" w:rsidP="00763B32">
      <w:pPr>
        <w:pStyle w:val="ListParagraph"/>
        <w:rPr>
          <w:rFonts w:ascii="Times New Roman" w:hAnsi="Times New Roman" w:cs="Times New Roman"/>
          <w:b/>
          <w:i/>
          <w:sz w:val="24"/>
          <w:szCs w:val="24"/>
        </w:rPr>
      </w:pPr>
    </w:p>
    <w:sectPr w:rsidR="00E63307" w:rsidRPr="00AB66B4" w:rsidSect="00F70F9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031" w:rsidRDefault="009F2031" w:rsidP="00F70F97">
      <w:pPr>
        <w:spacing w:after="0" w:line="240" w:lineRule="auto"/>
      </w:pPr>
      <w:r>
        <w:separator/>
      </w:r>
    </w:p>
  </w:endnote>
  <w:endnote w:type="continuationSeparator" w:id="0">
    <w:p w:rsidR="009F2031" w:rsidRDefault="009F2031" w:rsidP="00F7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7768"/>
      <w:docPartObj>
        <w:docPartGallery w:val="Page Numbers (Bottom of Page)"/>
        <w:docPartUnique/>
      </w:docPartObj>
    </w:sdtPr>
    <w:sdtEndPr>
      <w:rPr>
        <w:color w:val="808080" w:themeColor="background1" w:themeShade="80"/>
        <w:spacing w:val="60"/>
      </w:rPr>
    </w:sdtEndPr>
    <w:sdtContent>
      <w:p w:rsidR="005237F4" w:rsidRDefault="005237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1CAA">
          <w:rPr>
            <w:noProof/>
          </w:rPr>
          <w:t>11</w:t>
        </w:r>
        <w:r>
          <w:rPr>
            <w:noProof/>
          </w:rPr>
          <w:fldChar w:fldCharType="end"/>
        </w:r>
        <w:r>
          <w:t xml:space="preserve"> | </w:t>
        </w:r>
        <w:r w:rsidRPr="00F70F97">
          <w:rPr>
            <w:color w:val="808080" w:themeColor="background1" w:themeShade="80"/>
            <w:spacing w:val="60"/>
          </w:rPr>
          <w:t>Page</w:t>
        </w:r>
      </w:p>
    </w:sdtContent>
  </w:sdt>
  <w:p w:rsidR="005237F4" w:rsidRDefault="00523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031" w:rsidRDefault="009F2031" w:rsidP="00F70F97">
      <w:pPr>
        <w:spacing w:after="0" w:line="240" w:lineRule="auto"/>
      </w:pPr>
      <w:r>
        <w:separator/>
      </w:r>
    </w:p>
  </w:footnote>
  <w:footnote w:type="continuationSeparator" w:id="0">
    <w:p w:rsidR="009F2031" w:rsidRDefault="009F2031" w:rsidP="00F7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2">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sz w:val="20"/>
        <w:szCs w:val="20"/>
      </w:rPr>
    </w:lvl>
  </w:abstractNum>
  <w:abstractNum w:abstractNumId="3">
    <w:nsid w:val="0DD37F57"/>
    <w:multiLevelType w:val="multilevel"/>
    <w:tmpl w:val="90B05D6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470D99"/>
    <w:multiLevelType w:val="multilevel"/>
    <w:tmpl w:val="936879C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A72586"/>
    <w:multiLevelType w:val="hybridMultilevel"/>
    <w:tmpl w:val="C7689CE2"/>
    <w:lvl w:ilvl="0" w:tplc="DA56A2B0">
      <w:start w:val="1"/>
      <w:numFmt w:val="decimal"/>
      <w:lvlText w:val="2.%1."/>
      <w:lvlJc w:val="left"/>
      <w:pPr>
        <w:ind w:left="784" w:hanging="360"/>
      </w:pPr>
      <w:rPr>
        <w:rFonts w:hint="default"/>
      </w:rPr>
    </w:lvl>
    <w:lvl w:ilvl="1" w:tplc="04210019" w:tentative="1">
      <w:start w:val="1"/>
      <w:numFmt w:val="lowerLetter"/>
      <w:lvlText w:val="%2."/>
      <w:lvlJc w:val="left"/>
      <w:pPr>
        <w:ind w:left="1504" w:hanging="360"/>
      </w:pPr>
    </w:lvl>
    <w:lvl w:ilvl="2" w:tplc="0421001B" w:tentative="1">
      <w:start w:val="1"/>
      <w:numFmt w:val="lowerRoman"/>
      <w:lvlText w:val="%3."/>
      <w:lvlJc w:val="right"/>
      <w:pPr>
        <w:ind w:left="2224" w:hanging="180"/>
      </w:pPr>
    </w:lvl>
    <w:lvl w:ilvl="3" w:tplc="0421000F" w:tentative="1">
      <w:start w:val="1"/>
      <w:numFmt w:val="decimal"/>
      <w:lvlText w:val="%4."/>
      <w:lvlJc w:val="left"/>
      <w:pPr>
        <w:ind w:left="2944" w:hanging="360"/>
      </w:pPr>
    </w:lvl>
    <w:lvl w:ilvl="4" w:tplc="04210019" w:tentative="1">
      <w:start w:val="1"/>
      <w:numFmt w:val="lowerLetter"/>
      <w:lvlText w:val="%5."/>
      <w:lvlJc w:val="left"/>
      <w:pPr>
        <w:ind w:left="3664" w:hanging="360"/>
      </w:pPr>
    </w:lvl>
    <w:lvl w:ilvl="5" w:tplc="0421001B" w:tentative="1">
      <w:start w:val="1"/>
      <w:numFmt w:val="lowerRoman"/>
      <w:lvlText w:val="%6."/>
      <w:lvlJc w:val="right"/>
      <w:pPr>
        <w:ind w:left="4384" w:hanging="180"/>
      </w:pPr>
    </w:lvl>
    <w:lvl w:ilvl="6" w:tplc="0421000F" w:tentative="1">
      <w:start w:val="1"/>
      <w:numFmt w:val="decimal"/>
      <w:lvlText w:val="%7."/>
      <w:lvlJc w:val="left"/>
      <w:pPr>
        <w:ind w:left="5104" w:hanging="360"/>
      </w:pPr>
    </w:lvl>
    <w:lvl w:ilvl="7" w:tplc="04210019" w:tentative="1">
      <w:start w:val="1"/>
      <w:numFmt w:val="lowerLetter"/>
      <w:lvlText w:val="%8."/>
      <w:lvlJc w:val="left"/>
      <w:pPr>
        <w:ind w:left="5824" w:hanging="360"/>
      </w:pPr>
    </w:lvl>
    <w:lvl w:ilvl="8" w:tplc="0421001B" w:tentative="1">
      <w:start w:val="1"/>
      <w:numFmt w:val="lowerRoman"/>
      <w:lvlText w:val="%9."/>
      <w:lvlJc w:val="right"/>
      <w:pPr>
        <w:ind w:left="6544" w:hanging="180"/>
      </w:pPr>
    </w:lvl>
  </w:abstractNum>
  <w:abstractNum w:abstractNumId="6">
    <w:nsid w:val="325F3697"/>
    <w:multiLevelType w:val="hybridMultilevel"/>
    <w:tmpl w:val="D6120CBA"/>
    <w:lvl w:ilvl="0" w:tplc="DA56A2B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067B6D"/>
    <w:multiLevelType w:val="multilevel"/>
    <w:tmpl w:val="8A2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645E0"/>
    <w:multiLevelType w:val="multilevel"/>
    <w:tmpl w:val="BE30E1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B930FD"/>
    <w:multiLevelType w:val="multilevel"/>
    <w:tmpl w:val="44B0A156"/>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1276A"/>
    <w:multiLevelType w:val="multilevel"/>
    <w:tmpl w:val="94DEA6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976EFF"/>
    <w:multiLevelType w:val="multilevel"/>
    <w:tmpl w:val="039E257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0"/>
  </w:num>
  <w:num w:numId="3">
    <w:abstractNumId w:val="13"/>
  </w:num>
  <w:num w:numId="4">
    <w:abstractNumId w:val="11"/>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1"/>
  </w:num>
  <w:num w:numId="8">
    <w:abstractNumId w:val="2"/>
  </w:num>
  <w:num w:numId="9">
    <w:abstractNumId w:val="12"/>
  </w:num>
  <w:num w:numId="10">
    <w:abstractNumId w:val="3"/>
    <w:lvlOverride w:ilvl="0">
      <w:startOverride w:val="2"/>
    </w:lvlOverride>
    <w:lvlOverride w:ilvl="1">
      <w:startOverride w:val="1"/>
    </w:lvlOverride>
  </w:num>
  <w:num w:numId="11">
    <w:abstractNumId w:val="3"/>
    <w:lvlOverride w:ilvl="0">
      <w:startOverride w:val="2"/>
    </w:lvlOverride>
    <w:lvlOverride w:ilvl="1">
      <w:startOverride w:val="1"/>
    </w:lvlOverride>
  </w:num>
  <w:num w:numId="12">
    <w:abstractNumId w:val="6"/>
  </w:num>
  <w:num w:numId="13">
    <w:abstractNumId w:val="5"/>
  </w:num>
  <w:num w:numId="14">
    <w:abstractNumId w:val="3"/>
    <w:lvlOverride w:ilvl="0">
      <w:startOverride w:val="3"/>
    </w:lvlOverride>
    <w:lvlOverride w:ilvl="1">
      <w:startOverride w:val="1"/>
    </w:lvlOverride>
  </w:num>
  <w:num w:numId="15">
    <w:abstractNumId w:val="8"/>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2F"/>
    <w:rsid w:val="0001768B"/>
    <w:rsid w:val="00023EB0"/>
    <w:rsid w:val="00031E12"/>
    <w:rsid w:val="000379F4"/>
    <w:rsid w:val="000433B8"/>
    <w:rsid w:val="00045580"/>
    <w:rsid w:val="00055D34"/>
    <w:rsid w:val="000624E3"/>
    <w:rsid w:val="00084390"/>
    <w:rsid w:val="00085179"/>
    <w:rsid w:val="000876F7"/>
    <w:rsid w:val="00093688"/>
    <w:rsid w:val="000A024C"/>
    <w:rsid w:val="000C2D66"/>
    <w:rsid w:val="000C668C"/>
    <w:rsid w:val="000D1AFE"/>
    <w:rsid w:val="000E308E"/>
    <w:rsid w:val="000E415C"/>
    <w:rsid w:val="00101CAA"/>
    <w:rsid w:val="00103078"/>
    <w:rsid w:val="00112F50"/>
    <w:rsid w:val="00123D98"/>
    <w:rsid w:val="00133FC5"/>
    <w:rsid w:val="00144835"/>
    <w:rsid w:val="00150F0E"/>
    <w:rsid w:val="0016493B"/>
    <w:rsid w:val="00177005"/>
    <w:rsid w:val="001907A4"/>
    <w:rsid w:val="001B3D62"/>
    <w:rsid w:val="001E35E4"/>
    <w:rsid w:val="001E5E5A"/>
    <w:rsid w:val="00207DE5"/>
    <w:rsid w:val="00210E09"/>
    <w:rsid w:val="00262B2C"/>
    <w:rsid w:val="00281E30"/>
    <w:rsid w:val="00287B92"/>
    <w:rsid w:val="002B510D"/>
    <w:rsid w:val="002C4572"/>
    <w:rsid w:val="002D0623"/>
    <w:rsid w:val="002D30A8"/>
    <w:rsid w:val="002D4468"/>
    <w:rsid w:val="002E657C"/>
    <w:rsid w:val="002F79E4"/>
    <w:rsid w:val="003115A9"/>
    <w:rsid w:val="00327241"/>
    <w:rsid w:val="003306A0"/>
    <w:rsid w:val="003331BE"/>
    <w:rsid w:val="00336137"/>
    <w:rsid w:val="003361D4"/>
    <w:rsid w:val="00341C71"/>
    <w:rsid w:val="003532C6"/>
    <w:rsid w:val="003804CC"/>
    <w:rsid w:val="00383BED"/>
    <w:rsid w:val="003A1278"/>
    <w:rsid w:val="003B25C9"/>
    <w:rsid w:val="003C0AAC"/>
    <w:rsid w:val="0040081F"/>
    <w:rsid w:val="0040514B"/>
    <w:rsid w:val="00431AB3"/>
    <w:rsid w:val="004471B2"/>
    <w:rsid w:val="00456AE4"/>
    <w:rsid w:val="004728A4"/>
    <w:rsid w:val="00474BC4"/>
    <w:rsid w:val="0047717E"/>
    <w:rsid w:val="004A27A4"/>
    <w:rsid w:val="004B592D"/>
    <w:rsid w:val="004E2D2A"/>
    <w:rsid w:val="004F18DA"/>
    <w:rsid w:val="004F617B"/>
    <w:rsid w:val="005237F4"/>
    <w:rsid w:val="0053027A"/>
    <w:rsid w:val="00531636"/>
    <w:rsid w:val="00545D64"/>
    <w:rsid w:val="005738E5"/>
    <w:rsid w:val="005976DB"/>
    <w:rsid w:val="005A402A"/>
    <w:rsid w:val="005A4066"/>
    <w:rsid w:val="005C4237"/>
    <w:rsid w:val="005C4E79"/>
    <w:rsid w:val="005E3A96"/>
    <w:rsid w:val="005E6750"/>
    <w:rsid w:val="005F36D2"/>
    <w:rsid w:val="005F5539"/>
    <w:rsid w:val="00600213"/>
    <w:rsid w:val="00600649"/>
    <w:rsid w:val="00607F39"/>
    <w:rsid w:val="00616A67"/>
    <w:rsid w:val="006213A9"/>
    <w:rsid w:val="00625BFE"/>
    <w:rsid w:val="00625EF8"/>
    <w:rsid w:val="00633C5B"/>
    <w:rsid w:val="0065224C"/>
    <w:rsid w:val="006522DD"/>
    <w:rsid w:val="00661BA6"/>
    <w:rsid w:val="006C20ED"/>
    <w:rsid w:val="006D1559"/>
    <w:rsid w:val="006D6C9B"/>
    <w:rsid w:val="00705539"/>
    <w:rsid w:val="00706243"/>
    <w:rsid w:val="00706AF5"/>
    <w:rsid w:val="00717CDD"/>
    <w:rsid w:val="00734CEC"/>
    <w:rsid w:val="00746BC2"/>
    <w:rsid w:val="00755046"/>
    <w:rsid w:val="00763B32"/>
    <w:rsid w:val="007643F0"/>
    <w:rsid w:val="00764874"/>
    <w:rsid w:val="00767617"/>
    <w:rsid w:val="007A1205"/>
    <w:rsid w:val="007A7B85"/>
    <w:rsid w:val="007B49F1"/>
    <w:rsid w:val="007B5EA9"/>
    <w:rsid w:val="007C74E3"/>
    <w:rsid w:val="007D0AC4"/>
    <w:rsid w:val="00804FD9"/>
    <w:rsid w:val="008179CF"/>
    <w:rsid w:val="00825C8E"/>
    <w:rsid w:val="00830A24"/>
    <w:rsid w:val="00855652"/>
    <w:rsid w:val="008722CB"/>
    <w:rsid w:val="0087316C"/>
    <w:rsid w:val="0087544C"/>
    <w:rsid w:val="008B73F8"/>
    <w:rsid w:val="008E18A8"/>
    <w:rsid w:val="0090222F"/>
    <w:rsid w:val="00912745"/>
    <w:rsid w:val="00930418"/>
    <w:rsid w:val="009406A5"/>
    <w:rsid w:val="0094074B"/>
    <w:rsid w:val="009508B7"/>
    <w:rsid w:val="00961176"/>
    <w:rsid w:val="009629E4"/>
    <w:rsid w:val="009654B8"/>
    <w:rsid w:val="009732B7"/>
    <w:rsid w:val="0099414B"/>
    <w:rsid w:val="00995135"/>
    <w:rsid w:val="009A3600"/>
    <w:rsid w:val="009A6113"/>
    <w:rsid w:val="009B4C32"/>
    <w:rsid w:val="009B614D"/>
    <w:rsid w:val="009D14F1"/>
    <w:rsid w:val="009D2C7F"/>
    <w:rsid w:val="009E015F"/>
    <w:rsid w:val="009E37FF"/>
    <w:rsid w:val="009F2031"/>
    <w:rsid w:val="009F36A3"/>
    <w:rsid w:val="00A125C2"/>
    <w:rsid w:val="00A128E2"/>
    <w:rsid w:val="00A12C58"/>
    <w:rsid w:val="00A2791E"/>
    <w:rsid w:val="00A2793D"/>
    <w:rsid w:val="00A5285F"/>
    <w:rsid w:val="00A53F42"/>
    <w:rsid w:val="00A73A65"/>
    <w:rsid w:val="00A800E8"/>
    <w:rsid w:val="00AB0856"/>
    <w:rsid w:val="00AB66B4"/>
    <w:rsid w:val="00AE58FE"/>
    <w:rsid w:val="00AF7F5B"/>
    <w:rsid w:val="00B06ADC"/>
    <w:rsid w:val="00B2153A"/>
    <w:rsid w:val="00B42BD4"/>
    <w:rsid w:val="00B47301"/>
    <w:rsid w:val="00B50F3B"/>
    <w:rsid w:val="00B66F4B"/>
    <w:rsid w:val="00B77498"/>
    <w:rsid w:val="00B83194"/>
    <w:rsid w:val="00B92DE9"/>
    <w:rsid w:val="00B97958"/>
    <w:rsid w:val="00B97EC1"/>
    <w:rsid w:val="00BA0CC1"/>
    <w:rsid w:val="00BB0135"/>
    <w:rsid w:val="00BC2FDB"/>
    <w:rsid w:val="00BC479F"/>
    <w:rsid w:val="00BD29DD"/>
    <w:rsid w:val="00BD4785"/>
    <w:rsid w:val="00BF06CD"/>
    <w:rsid w:val="00BF2701"/>
    <w:rsid w:val="00BF2A8B"/>
    <w:rsid w:val="00BF6380"/>
    <w:rsid w:val="00C16BCF"/>
    <w:rsid w:val="00C27345"/>
    <w:rsid w:val="00C3005C"/>
    <w:rsid w:val="00C50292"/>
    <w:rsid w:val="00C85C89"/>
    <w:rsid w:val="00CA5643"/>
    <w:rsid w:val="00CB78A1"/>
    <w:rsid w:val="00CC3DB5"/>
    <w:rsid w:val="00CE29CF"/>
    <w:rsid w:val="00CE4387"/>
    <w:rsid w:val="00CF7ADA"/>
    <w:rsid w:val="00CF7CF6"/>
    <w:rsid w:val="00D34C43"/>
    <w:rsid w:val="00D44E19"/>
    <w:rsid w:val="00D5636E"/>
    <w:rsid w:val="00D84482"/>
    <w:rsid w:val="00DB6968"/>
    <w:rsid w:val="00DC4250"/>
    <w:rsid w:val="00DC4478"/>
    <w:rsid w:val="00DC6480"/>
    <w:rsid w:val="00DE43F1"/>
    <w:rsid w:val="00DF16BB"/>
    <w:rsid w:val="00E07E55"/>
    <w:rsid w:val="00E149FF"/>
    <w:rsid w:val="00E2228C"/>
    <w:rsid w:val="00E33CBA"/>
    <w:rsid w:val="00E35BFD"/>
    <w:rsid w:val="00E429BB"/>
    <w:rsid w:val="00E43AC8"/>
    <w:rsid w:val="00E63307"/>
    <w:rsid w:val="00E73421"/>
    <w:rsid w:val="00E90991"/>
    <w:rsid w:val="00E96CBB"/>
    <w:rsid w:val="00EB4948"/>
    <w:rsid w:val="00EC49C5"/>
    <w:rsid w:val="00ED3A84"/>
    <w:rsid w:val="00EE1445"/>
    <w:rsid w:val="00EE2167"/>
    <w:rsid w:val="00EF01B4"/>
    <w:rsid w:val="00EF4818"/>
    <w:rsid w:val="00EF68EA"/>
    <w:rsid w:val="00F17963"/>
    <w:rsid w:val="00F21339"/>
    <w:rsid w:val="00F25E90"/>
    <w:rsid w:val="00F440D2"/>
    <w:rsid w:val="00F442B9"/>
    <w:rsid w:val="00F44DB9"/>
    <w:rsid w:val="00F51456"/>
    <w:rsid w:val="00F54E07"/>
    <w:rsid w:val="00F60E6D"/>
    <w:rsid w:val="00F70F97"/>
    <w:rsid w:val="00F958E9"/>
    <w:rsid w:val="00FB0006"/>
    <w:rsid w:val="00FB0164"/>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AB3"/>
    <w:pPr>
      <w:outlineLvl w:val="0"/>
    </w:pPr>
    <w:rPr>
      <w:rFonts w:ascii="Times New Roman" w:hAnsi="Times New Roman" w:cs="Times New Roman"/>
      <w:b/>
      <w:sz w:val="24"/>
      <w:szCs w:val="24"/>
    </w:rPr>
  </w:style>
  <w:style w:type="paragraph" w:styleId="Heading2">
    <w:name w:val="heading 2"/>
    <w:basedOn w:val="Heading1"/>
    <w:next w:val="Normal"/>
    <w:link w:val="Heading2Char"/>
    <w:qFormat/>
    <w:rsid w:val="00431AB3"/>
    <w:pPr>
      <w:widowControl w:val="0"/>
      <w:numPr>
        <w:ilvl w:val="1"/>
        <w:numId w:val="1"/>
      </w:numPr>
      <w:suppressAutoHyphens/>
      <w:spacing w:before="120" w:after="60" w:line="240" w:lineRule="atLeast"/>
      <w:outlineLvl w:val="1"/>
    </w:pPr>
    <w:rPr>
      <w:rFonts w:eastAsia="Times New Roman" w:cs="Arial"/>
      <w:bCs/>
      <w:szCs w:val="20"/>
      <w:lang w:eastAsia="ar-SA"/>
    </w:rPr>
  </w:style>
  <w:style w:type="paragraph" w:styleId="Heading3">
    <w:name w:val="heading 3"/>
    <w:basedOn w:val="ListParagraph"/>
    <w:next w:val="Normal"/>
    <w:link w:val="Heading3Char"/>
    <w:uiPriority w:val="9"/>
    <w:unhideWhenUsed/>
    <w:qFormat/>
    <w:rsid w:val="00431AB3"/>
    <w:pPr>
      <w:numPr>
        <w:ilvl w:val="2"/>
        <w:numId w:val="1"/>
      </w:numPr>
      <w:spacing w:line="240" w:lineRule="auto"/>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NormalWeb">
    <w:name w:val="Normal (Web)"/>
    <w:basedOn w:val="Normal"/>
    <w:uiPriority w:val="99"/>
    <w:semiHidden/>
    <w:unhideWhenUsed/>
    <w:rsid w:val="004F617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rsid w:val="00431AB3"/>
    <w:rPr>
      <w:rFonts w:ascii="Times New Roman" w:eastAsia="Times New Roman" w:hAnsi="Times New Roman" w:cs="Arial"/>
      <w:b/>
      <w:bCs/>
      <w:sz w:val="24"/>
      <w:szCs w:val="20"/>
      <w:lang w:eastAsia="ar-SA"/>
    </w:rPr>
  </w:style>
  <w:style w:type="character" w:customStyle="1" w:styleId="Heading1Char">
    <w:name w:val="Heading 1 Char"/>
    <w:basedOn w:val="DefaultParagraphFont"/>
    <w:link w:val="Heading1"/>
    <w:uiPriority w:val="9"/>
    <w:rsid w:val="00431AB3"/>
    <w:rPr>
      <w:rFonts w:ascii="Times New Roman" w:hAnsi="Times New Roman" w:cs="Times New Roman"/>
      <w:b/>
      <w:sz w:val="24"/>
      <w:szCs w:val="24"/>
    </w:rPr>
  </w:style>
  <w:style w:type="paragraph" w:styleId="Header">
    <w:name w:val="header"/>
    <w:basedOn w:val="Normal"/>
    <w:link w:val="HeaderChar"/>
    <w:uiPriority w:val="99"/>
    <w:unhideWhenUsed/>
    <w:rsid w:val="00F7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F97"/>
  </w:style>
  <w:style w:type="paragraph" w:styleId="Footer">
    <w:name w:val="footer"/>
    <w:basedOn w:val="Normal"/>
    <w:link w:val="FooterChar"/>
    <w:uiPriority w:val="99"/>
    <w:unhideWhenUsed/>
    <w:rsid w:val="00F7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F97"/>
  </w:style>
  <w:style w:type="character" w:customStyle="1" w:styleId="Heading3Char">
    <w:name w:val="Heading 3 Char"/>
    <w:basedOn w:val="DefaultParagraphFont"/>
    <w:link w:val="Heading3"/>
    <w:uiPriority w:val="9"/>
    <w:rsid w:val="00431AB3"/>
    <w:rPr>
      <w:rFonts w:ascii="Times New Roman" w:hAnsi="Times New Roman" w:cs="Times New Roman"/>
      <w:b/>
      <w:sz w:val="24"/>
      <w:szCs w:val="24"/>
    </w:rPr>
  </w:style>
  <w:style w:type="paragraph" w:styleId="TOCHeading">
    <w:name w:val="TOC Heading"/>
    <w:basedOn w:val="Heading1"/>
    <w:next w:val="Normal"/>
    <w:uiPriority w:val="39"/>
    <w:semiHidden/>
    <w:unhideWhenUsed/>
    <w:qFormat/>
    <w:rsid w:val="00E73421"/>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E73421"/>
    <w:pPr>
      <w:spacing w:after="100"/>
    </w:pPr>
  </w:style>
  <w:style w:type="paragraph" w:styleId="TOC2">
    <w:name w:val="toc 2"/>
    <w:basedOn w:val="Normal"/>
    <w:next w:val="Normal"/>
    <w:autoRedefine/>
    <w:uiPriority w:val="39"/>
    <w:unhideWhenUsed/>
    <w:rsid w:val="00E73421"/>
    <w:pPr>
      <w:spacing w:after="100"/>
      <w:ind w:left="220"/>
    </w:pPr>
  </w:style>
  <w:style w:type="paragraph" w:styleId="TOC3">
    <w:name w:val="toc 3"/>
    <w:basedOn w:val="Normal"/>
    <w:next w:val="Normal"/>
    <w:autoRedefine/>
    <w:uiPriority w:val="39"/>
    <w:unhideWhenUsed/>
    <w:rsid w:val="00E73421"/>
    <w:pPr>
      <w:spacing w:after="100"/>
      <w:ind w:left="440"/>
    </w:pPr>
  </w:style>
  <w:style w:type="character" w:styleId="Hyperlink">
    <w:name w:val="Hyperlink"/>
    <w:basedOn w:val="DefaultParagraphFont"/>
    <w:uiPriority w:val="99"/>
    <w:unhideWhenUsed/>
    <w:rsid w:val="00E73421"/>
    <w:rPr>
      <w:color w:val="0000FF" w:themeColor="hyperlink"/>
      <w:u w:val="single"/>
    </w:rPr>
  </w:style>
  <w:style w:type="character" w:customStyle="1" w:styleId="apple-converted-space">
    <w:name w:val="apple-converted-space"/>
    <w:basedOn w:val="DefaultParagraphFont"/>
    <w:rsid w:val="00523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AB3"/>
    <w:pPr>
      <w:outlineLvl w:val="0"/>
    </w:pPr>
    <w:rPr>
      <w:rFonts w:ascii="Times New Roman" w:hAnsi="Times New Roman" w:cs="Times New Roman"/>
      <w:b/>
      <w:sz w:val="24"/>
      <w:szCs w:val="24"/>
    </w:rPr>
  </w:style>
  <w:style w:type="paragraph" w:styleId="Heading2">
    <w:name w:val="heading 2"/>
    <w:basedOn w:val="Heading1"/>
    <w:next w:val="Normal"/>
    <w:link w:val="Heading2Char"/>
    <w:qFormat/>
    <w:rsid w:val="00431AB3"/>
    <w:pPr>
      <w:widowControl w:val="0"/>
      <w:numPr>
        <w:ilvl w:val="1"/>
        <w:numId w:val="1"/>
      </w:numPr>
      <w:suppressAutoHyphens/>
      <w:spacing w:before="120" w:after="60" w:line="240" w:lineRule="atLeast"/>
      <w:outlineLvl w:val="1"/>
    </w:pPr>
    <w:rPr>
      <w:rFonts w:eastAsia="Times New Roman" w:cs="Arial"/>
      <w:bCs/>
      <w:szCs w:val="20"/>
      <w:lang w:eastAsia="ar-SA"/>
    </w:rPr>
  </w:style>
  <w:style w:type="paragraph" w:styleId="Heading3">
    <w:name w:val="heading 3"/>
    <w:basedOn w:val="ListParagraph"/>
    <w:next w:val="Normal"/>
    <w:link w:val="Heading3Char"/>
    <w:uiPriority w:val="9"/>
    <w:unhideWhenUsed/>
    <w:qFormat/>
    <w:rsid w:val="00431AB3"/>
    <w:pPr>
      <w:numPr>
        <w:ilvl w:val="2"/>
        <w:numId w:val="1"/>
      </w:numPr>
      <w:spacing w:line="240" w:lineRule="auto"/>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NormalWeb">
    <w:name w:val="Normal (Web)"/>
    <w:basedOn w:val="Normal"/>
    <w:uiPriority w:val="99"/>
    <w:semiHidden/>
    <w:unhideWhenUsed/>
    <w:rsid w:val="004F617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rsid w:val="00431AB3"/>
    <w:rPr>
      <w:rFonts w:ascii="Times New Roman" w:eastAsia="Times New Roman" w:hAnsi="Times New Roman" w:cs="Arial"/>
      <w:b/>
      <w:bCs/>
      <w:sz w:val="24"/>
      <w:szCs w:val="20"/>
      <w:lang w:eastAsia="ar-SA"/>
    </w:rPr>
  </w:style>
  <w:style w:type="character" w:customStyle="1" w:styleId="Heading1Char">
    <w:name w:val="Heading 1 Char"/>
    <w:basedOn w:val="DefaultParagraphFont"/>
    <w:link w:val="Heading1"/>
    <w:uiPriority w:val="9"/>
    <w:rsid w:val="00431AB3"/>
    <w:rPr>
      <w:rFonts w:ascii="Times New Roman" w:hAnsi="Times New Roman" w:cs="Times New Roman"/>
      <w:b/>
      <w:sz w:val="24"/>
      <w:szCs w:val="24"/>
    </w:rPr>
  </w:style>
  <w:style w:type="paragraph" w:styleId="Header">
    <w:name w:val="header"/>
    <w:basedOn w:val="Normal"/>
    <w:link w:val="HeaderChar"/>
    <w:uiPriority w:val="99"/>
    <w:unhideWhenUsed/>
    <w:rsid w:val="00F7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F97"/>
  </w:style>
  <w:style w:type="paragraph" w:styleId="Footer">
    <w:name w:val="footer"/>
    <w:basedOn w:val="Normal"/>
    <w:link w:val="FooterChar"/>
    <w:uiPriority w:val="99"/>
    <w:unhideWhenUsed/>
    <w:rsid w:val="00F7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F97"/>
  </w:style>
  <w:style w:type="character" w:customStyle="1" w:styleId="Heading3Char">
    <w:name w:val="Heading 3 Char"/>
    <w:basedOn w:val="DefaultParagraphFont"/>
    <w:link w:val="Heading3"/>
    <w:uiPriority w:val="9"/>
    <w:rsid w:val="00431AB3"/>
    <w:rPr>
      <w:rFonts w:ascii="Times New Roman" w:hAnsi="Times New Roman" w:cs="Times New Roman"/>
      <w:b/>
      <w:sz w:val="24"/>
      <w:szCs w:val="24"/>
    </w:rPr>
  </w:style>
  <w:style w:type="paragraph" w:styleId="TOCHeading">
    <w:name w:val="TOC Heading"/>
    <w:basedOn w:val="Heading1"/>
    <w:next w:val="Normal"/>
    <w:uiPriority w:val="39"/>
    <w:semiHidden/>
    <w:unhideWhenUsed/>
    <w:qFormat/>
    <w:rsid w:val="00E73421"/>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E73421"/>
    <w:pPr>
      <w:spacing w:after="100"/>
    </w:pPr>
  </w:style>
  <w:style w:type="paragraph" w:styleId="TOC2">
    <w:name w:val="toc 2"/>
    <w:basedOn w:val="Normal"/>
    <w:next w:val="Normal"/>
    <w:autoRedefine/>
    <w:uiPriority w:val="39"/>
    <w:unhideWhenUsed/>
    <w:rsid w:val="00E73421"/>
    <w:pPr>
      <w:spacing w:after="100"/>
      <w:ind w:left="220"/>
    </w:pPr>
  </w:style>
  <w:style w:type="paragraph" w:styleId="TOC3">
    <w:name w:val="toc 3"/>
    <w:basedOn w:val="Normal"/>
    <w:next w:val="Normal"/>
    <w:autoRedefine/>
    <w:uiPriority w:val="39"/>
    <w:unhideWhenUsed/>
    <w:rsid w:val="00E73421"/>
    <w:pPr>
      <w:spacing w:after="100"/>
      <w:ind w:left="440"/>
    </w:pPr>
  </w:style>
  <w:style w:type="character" w:styleId="Hyperlink">
    <w:name w:val="Hyperlink"/>
    <w:basedOn w:val="DefaultParagraphFont"/>
    <w:uiPriority w:val="99"/>
    <w:unhideWhenUsed/>
    <w:rsid w:val="00E73421"/>
    <w:rPr>
      <w:color w:val="0000FF" w:themeColor="hyperlink"/>
      <w:u w:val="single"/>
    </w:rPr>
  </w:style>
  <w:style w:type="character" w:customStyle="1" w:styleId="apple-converted-space">
    <w:name w:val="apple-converted-space"/>
    <w:basedOn w:val="DefaultParagraphFont"/>
    <w:rsid w:val="0052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en.wikipedia.org/wiki/Paper-and-pencil_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E4EB97B-B49D-49B9-9D26-06AA838C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Dell</cp:lastModifiedBy>
  <cp:revision>17</cp:revision>
  <dcterms:created xsi:type="dcterms:W3CDTF">2014-11-01T04:21:00Z</dcterms:created>
  <dcterms:modified xsi:type="dcterms:W3CDTF">2014-11-01T16:27:00Z</dcterms:modified>
</cp:coreProperties>
</file>